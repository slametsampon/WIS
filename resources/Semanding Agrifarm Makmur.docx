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3F9A" w14:textId="77777777" w:rsidR="00CF39EE" w:rsidRDefault="00CF39EE" w:rsidP="00CF39EE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23498A">
        <w:rPr>
          <w:b/>
          <w:bCs/>
        </w:rPr>
        <w:t>Spesifikasi System (WIS) :</w:t>
      </w:r>
    </w:p>
    <w:p w14:paraId="0823C912" w14:textId="77777777" w:rsidR="00CF39EE" w:rsidRDefault="00CF39EE" w:rsidP="00CF39EE">
      <w:pPr>
        <w:jc w:val="both"/>
      </w:pPr>
    </w:p>
    <w:p w14:paraId="5FE56E03" w14:textId="77777777" w:rsidR="00CF39EE" w:rsidRDefault="00CF39EE" w:rsidP="00CF39EE">
      <w:pPr>
        <w:ind w:left="720"/>
        <w:jc w:val="both"/>
      </w:pPr>
      <w:r>
        <w:t>WIS dirancang dengan menggunakan WIFI sehingga bisa diakses via HP, Laptop yang mendukung browser. WIS bisa di-konfigurasi sebagai akses point (mandiri – tanpa WIFI dari luar) ataupun terhubung dengan WIFI yang ada, sehingga bisa diakses dari mana saja sepanjang jangkauan WIFI yang terhubung. Fungsi WIS dapat dibagi menjadi beberapa tugas berikut ini :</w:t>
      </w:r>
    </w:p>
    <w:p w14:paraId="7FBA44F3" w14:textId="77777777" w:rsidR="00CF39EE" w:rsidRPr="002737F8" w:rsidRDefault="00CF39EE" w:rsidP="00CF39EE">
      <w:pPr>
        <w:ind w:left="720"/>
        <w:jc w:val="both"/>
      </w:pPr>
    </w:p>
    <w:p w14:paraId="27F412A5" w14:textId="77777777" w:rsidR="00CF39EE" w:rsidRDefault="00CF39EE" w:rsidP="00CF39EE">
      <w:pPr>
        <w:pStyle w:val="ListParagraph"/>
        <w:numPr>
          <w:ilvl w:val="1"/>
          <w:numId w:val="27"/>
        </w:numPr>
        <w:jc w:val="both"/>
        <w:rPr>
          <w:b/>
          <w:bCs/>
        </w:rPr>
      </w:pPr>
      <w:r>
        <w:rPr>
          <w:b/>
          <w:bCs/>
        </w:rPr>
        <w:t>Irrigation Control/IC.</w:t>
      </w:r>
    </w:p>
    <w:p w14:paraId="597BFADD" w14:textId="77777777" w:rsidR="00CF39EE" w:rsidRDefault="00CF39EE" w:rsidP="00CF39EE">
      <w:pPr>
        <w:ind w:left="1080"/>
        <w:jc w:val="both"/>
      </w:pPr>
      <w:r>
        <w:t>Pada pengendalian irigasi ini, WIS melakukan pengendalian secara mandiri dan tidak tergantung pada peralatan lain (smart phone, laptop). WIS melakukan pengendalian (control) berdasar pada nilai setting parameter meliputi :</w:t>
      </w:r>
    </w:p>
    <w:p w14:paraId="0453CF99" w14:textId="77777777" w:rsidR="00CF39EE" w:rsidRDefault="00CF39EE" w:rsidP="00CF39EE">
      <w:pPr>
        <w:pStyle w:val="ListParagraph"/>
        <w:numPr>
          <w:ilvl w:val="0"/>
          <w:numId w:val="32"/>
        </w:numPr>
        <w:jc w:val="both"/>
      </w:pPr>
      <w:r>
        <w:t>Waktu mulai irigasi</w:t>
      </w:r>
    </w:p>
    <w:p w14:paraId="1E4FD5DC" w14:textId="77777777" w:rsidR="00CF39EE" w:rsidRDefault="00CF39EE" w:rsidP="00CF39EE">
      <w:pPr>
        <w:pStyle w:val="ListParagraph"/>
        <w:numPr>
          <w:ilvl w:val="0"/>
          <w:numId w:val="32"/>
        </w:numPr>
        <w:jc w:val="both"/>
      </w:pPr>
      <w:r>
        <w:t>Lama irigasi tiap group</w:t>
      </w:r>
    </w:p>
    <w:p w14:paraId="77CC1204" w14:textId="77777777" w:rsidR="00CF39EE" w:rsidRDefault="00CF39EE" w:rsidP="00CF39EE">
      <w:pPr>
        <w:pStyle w:val="ListParagraph"/>
        <w:numPr>
          <w:ilvl w:val="0"/>
          <w:numId w:val="32"/>
        </w:numPr>
        <w:jc w:val="both"/>
      </w:pPr>
      <w:r>
        <w:t>Sequence/urutan tiap group</w:t>
      </w:r>
    </w:p>
    <w:p w14:paraId="6ADC0D06" w14:textId="77777777" w:rsidR="00CF39EE" w:rsidRPr="00004D55" w:rsidRDefault="00CF39EE" w:rsidP="00CF39EE">
      <w:pPr>
        <w:ind w:left="1134"/>
        <w:jc w:val="both"/>
      </w:pPr>
      <w:r>
        <w:t>Secara detail fungsi IC adalah :</w:t>
      </w:r>
    </w:p>
    <w:p w14:paraId="16EC9CD6" w14:textId="77777777" w:rsidR="00CF39EE" w:rsidRDefault="00CF39EE" w:rsidP="00CF39EE">
      <w:pPr>
        <w:jc w:val="both"/>
      </w:pPr>
    </w:p>
    <w:p w14:paraId="0E4988C0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Melakukan pengendalian terhadap system irigasi dengan 4 group (masing-masing 4 guludan) menggunakan solenoid valve.</w:t>
      </w:r>
    </w:p>
    <w:p w14:paraId="360FDA68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Solenoid valve terhubung ke WIS menggunakan kabel.</w:t>
      </w:r>
    </w:p>
    <w:p w14:paraId="193AAB83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Sistem irigasi secara bergantian antara 4 group point a.</w:t>
      </w:r>
    </w:p>
    <w:p w14:paraId="7AD2915C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Lamanya waktu irigasi masing-masing grup sesuai dengan setting yang telah diberikan (dalam menit)</w:t>
      </w:r>
    </w:p>
    <w:p w14:paraId="7B1F6F47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Setiap kegiatan (event) untuk masing-masing grup akan tercatat dalam system dan bisa dilihat dikemudian hari.</w:t>
      </w:r>
    </w:p>
    <w:p w14:paraId="7FFCF68B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Lama penyimpanan data adalah 1 pekan (7 hari)</w:t>
      </w:r>
    </w:p>
    <w:p w14:paraId="268B2729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Mulainya irigasi juga dapat diatur setiap harinya (missal mulai jam 06:00) dan waktunya bisa dirubah.</w:t>
      </w:r>
    </w:p>
    <w:p w14:paraId="436A22B1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Perubahan setiap parameter (lamanya tiap grup, waktu mulainya irigasi) dapat dilakukan dengan Smart phone, atau dengan laptop dengan WIFI.</w:t>
      </w:r>
    </w:p>
    <w:p w14:paraId="59C1AF20" w14:textId="77777777" w:rsidR="00CF39EE" w:rsidRDefault="00CF39EE" w:rsidP="00CF39EE">
      <w:pPr>
        <w:pStyle w:val="ListParagraph"/>
        <w:numPr>
          <w:ilvl w:val="0"/>
          <w:numId w:val="26"/>
        </w:numPr>
        <w:jc w:val="both"/>
      </w:pPr>
      <w:r>
        <w:t>Perubahan hanya bisa dilakukan oleh petugas yang berwenang (lengkap dengan password dan username).</w:t>
      </w:r>
    </w:p>
    <w:p w14:paraId="76683BC2" w14:textId="77777777" w:rsidR="00CF39EE" w:rsidRDefault="00CF39EE" w:rsidP="00CF39EE">
      <w:pPr>
        <w:jc w:val="both"/>
      </w:pPr>
    </w:p>
    <w:p w14:paraId="17C97937" w14:textId="77777777" w:rsidR="00CF39EE" w:rsidRDefault="00CF39EE" w:rsidP="00CF39EE">
      <w:pPr>
        <w:pStyle w:val="ListParagraph"/>
        <w:numPr>
          <w:ilvl w:val="1"/>
          <w:numId w:val="27"/>
        </w:numPr>
        <w:jc w:val="both"/>
        <w:rPr>
          <w:b/>
          <w:bCs/>
        </w:rPr>
      </w:pPr>
      <w:r>
        <w:rPr>
          <w:b/>
          <w:bCs/>
        </w:rPr>
        <w:t>Monitoring suhu dan kelembaban (T, H)</w:t>
      </w:r>
    </w:p>
    <w:p w14:paraId="273BF0A6" w14:textId="77777777" w:rsidR="00CF39EE" w:rsidRDefault="00CF39EE" w:rsidP="00CF39EE">
      <w:pPr>
        <w:ind w:left="1080"/>
        <w:jc w:val="both"/>
      </w:pPr>
      <w:r>
        <w:t>WIS bisa dilengkapi dengan sensor suhu (T – Temperature) dan kelembaban (H – Humidity) untuk mengukur T,H lingkungan dimana sensor itu terpasang. Pengukuran ini diambil secara sampling setiap 30 detik. Nilai ini selanjutnya digunakan untuk proses selanjutnya seperti dalam paparan berikut ini :</w:t>
      </w:r>
    </w:p>
    <w:p w14:paraId="418BD696" w14:textId="77777777" w:rsidR="00CF39EE" w:rsidRDefault="00CF39EE" w:rsidP="00CF39EE">
      <w:pPr>
        <w:jc w:val="both"/>
      </w:pPr>
    </w:p>
    <w:p w14:paraId="2CB420DE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t>WIS juga dilengkapi dengan sensor temperature (suhu) dan humidity (kelembeban) untuk lingkungan sekitarnya.</w:t>
      </w:r>
    </w:p>
    <w:p w14:paraId="155DBF77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t>Hasil pengukuran ditampilkan dalam bentuk dial-gauge dan update dalam setiap menit.</w:t>
      </w:r>
    </w:p>
    <w:p w14:paraId="4886F167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t>Hasil pengukuran (T, H) juga bisa dibuatkan trending selama 24 menit (24 data).</w:t>
      </w:r>
    </w:p>
    <w:p w14:paraId="7BE7C698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t>Pengukuran (T, H) juga dihitung rata-rata per-jaman dan disimpan setiap harinya selama 1 pekan (7 hari).</w:t>
      </w:r>
    </w:p>
    <w:p w14:paraId="05BAAEAE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t>Nilai rata-rata pada point d. di atas, juga bisa dibuatkan reporting setiap hari.</w:t>
      </w:r>
    </w:p>
    <w:p w14:paraId="65CC0D9E" w14:textId="77777777" w:rsidR="00CF39EE" w:rsidRDefault="00CF39EE" w:rsidP="00CF39EE">
      <w:pPr>
        <w:pStyle w:val="ListParagraph"/>
        <w:numPr>
          <w:ilvl w:val="0"/>
          <w:numId w:val="33"/>
        </w:numPr>
        <w:jc w:val="both"/>
      </w:pPr>
      <w:r>
        <w:lastRenderedPageBreak/>
        <w:t>Bentuk semua reporting dalam file pdf, sehingga bisa di-share via wa atau email secara terpisah.</w:t>
      </w:r>
    </w:p>
    <w:p w14:paraId="60336061" w14:textId="77777777" w:rsidR="00CF39EE" w:rsidRDefault="00CF39EE" w:rsidP="00CF39EE">
      <w:pPr>
        <w:jc w:val="both"/>
      </w:pPr>
    </w:p>
    <w:p w14:paraId="2E055E5A" w14:textId="77777777" w:rsidR="00CF39EE" w:rsidRDefault="00CF39EE" w:rsidP="00CF39EE">
      <w:pPr>
        <w:pStyle w:val="ListParagraph"/>
        <w:numPr>
          <w:ilvl w:val="1"/>
          <w:numId w:val="27"/>
        </w:numPr>
        <w:jc w:val="both"/>
        <w:rPr>
          <w:b/>
          <w:bCs/>
        </w:rPr>
      </w:pPr>
      <w:r>
        <w:rPr>
          <w:b/>
          <w:bCs/>
        </w:rPr>
        <w:t>Water Storage Control – WSC</w:t>
      </w:r>
    </w:p>
    <w:p w14:paraId="1F0178DD" w14:textId="77777777" w:rsidR="00CF39EE" w:rsidRDefault="00CF39EE" w:rsidP="00CF39EE">
      <w:pPr>
        <w:ind w:left="1080"/>
        <w:jc w:val="both"/>
      </w:pPr>
      <w:r>
        <w:t>WIS juga bisa melakukan pengendalian cadangan air pada tangki penampungan (ST – Storage Tank) untuk irigasi. Pada pengendalian ini, WIS dilengkapi dengan sensor ketinggian permukaan air (LS - Level Switch). LS memberikan informasi yang dikirmkan ke WIS berupa signal level minimum dan penuh,  selanjutnya WIS memproses signal itu dengan pengendalian sbb:</w:t>
      </w:r>
    </w:p>
    <w:p w14:paraId="16868BC8" w14:textId="77777777" w:rsidR="00CF39EE" w:rsidRDefault="00CF39EE" w:rsidP="00CF39EE">
      <w:pPr>
        <w:ind w:left="1080"/>
        <w:jc w:val="both"/>
      </w:pPr>
    </w:p>
    <w:p w14:paraId="42AD34CC" w14:textId="77777777" w:rsidR="00CF39EE" w:rsidRDefault="00CF39EE" w:rsidP="00CF39EE">
      <w:pPr>
        <w:pStyle w:val="ListParagraph"/>
        <w:numPr>
          <w:ilvl w:val="0"/>
          <w:numId w:val="34"/>
        </w:numPr>
        <w:jc w:val="both"/>
      </w:pPr>
      <w:r>
        <w:t>Pompa sumur ke storage tank (ST) menyala jika storage tank menyentuh level isi (sensor level) dan akan berhenti jika storage tank penuh.</w:t>
      </w:r>
    </w:p>
    <w:p w14:paraId="09CF5858" w14:textId="77777777" w:rsidR="00CF39EE" w:rsidRDefault="00CF39EE" w:rsidP="00CF39EE">
      <w:pPr>
        <w:pStyle w:val="ListParagraph"/>
        <w:numPr>
          <w:ilvl w:val="0"/>
          <w:numId w:val="34"/>
        </w:numPr>
        <w:jc w:val="both"/>
      </w:pPr>
      <w:r>
        <w:t>Pompa distribusi akan menyala selama masa irigasi, dan berhenti jika sudah selesai.</w:t>
      </w:r>
    </w:p>
    <w:p w14:paraId="727CE076" w14:textId="59A1A061" w:rsidR="00CF39EE" w:rsidRDefault="00CF39EE" w:rsidP="00CF39EE">
      <w:pPr>
        <w:pStyle w:val="ListParagraph"/>
        <w:numPr>
          <w:ilvl w:val="0"/>
          <w:numId w:val="34"/>
        </w:numPr>
        <w:jc w:val="both"/>
      </w:pPr>
      <w:r>
        <w:t>Pompa distribusi juga berhenti saat storage tank menyentuh level minimum.</w:t>
      </w:r>
    </w:p>
    <w:p w14:paraId="28928A59" w14:textId="58E2E42F" w:rsidR="00130397" w:rsidRDefault="00130397" w:rsidP="00130397">
      <w:pPr>
        <w:jc w:val="both"/>
      </w:pPr>
    </w:p>
    <w:p w14:paraId="1358B698" w14:textId="77777777" w:rsidR="00130397" w:rsidRDefault="00130397" w:rsidP="00130397">
      <w:pPr>
        <w:jc w:val="both"/>
      </w:pPr>
    </w:p>
    <w:p w14:paraId="50DF26C6" w14:textId="77777777" w:rsidR="000363DE" w:rsidRDefault="000363DE">
      <w:pPr>
        <w:rPr>
          <w:b/>
          <w:bCs/>
        </w:rPr>
      </w:pPr>
      <w:r>
        <w:rPr>
          <w:b/>
          <w:bCs/>
        </w:rPr>
        <w:br w:type="page"/>
      </w:r>
    </w:p>
    <w:p w14:paraId="62534CBE" w14:textId="23F38918" w:rsidR="00130397" w:rsidRDefault="00130397" w:rsidP="00130397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rPr>
          <w:b/>
          <w:bCs/>
        </w:rPr>
        <w:lastRenderedPageBreak/>
        <w:t>User Interface (UI)</w:t>
      </w:r>
      <w:r w:rsidRPr="0023498A">
        <w:rPr>
          <w:b/>
          <w:bCs/>
        </w:rPr>
        <w:t xml:space="preserve"> </w:t>
      </w:r>
      <w:r>
        <w:rPr>
          <w:b/>
          <w:bCs/>
        </w:rPr>
        <w:t>:</w:t>
      </w:r>
    </w:p>
    <w:p w14:paraId="30E0062C" w14:textId="21895E30" w:rsidR="000E7DE7" w:rsidRPr="000E7DE7" w:rsidRDefault="000E7DE7" w:rsidP="000E7DE7">
      <w:pPr>
        <w:ind w:left="360"/>
        <w:jc w:val="both"/>
      </w:pPr>
      <w:r>
        <w:t>User Interface adalah tampilan pada layar/display/LCD agar bisa melihat status</w:t>
      </w:r>
      <w:r w:rsidR="000363DE">
        <w:t>, melakukan perintah, melakukan perubahan parameter (konfigurasi).</w:t>
      </w:r>
    </w:p>
    <w:p w14:paraId="30B409B0" w14:textId="77777777" w:rsidR="00130397" w:rsidRPr="00C36AC8" w:rsidRDefault="00130397" w:rsidP="00130397">
      <w:pPr>
        <w:ind w:left="359"/>
        <w:jc w:val="both"/>
        <w:rPr>
          <w:b/>
          <w:bCs/>
        </w:rPr>
      </w:pPr>
    </w:p>
    <w:p w14:paraId="05E477AA" w14:textId="43E9D52F" w:rsidR="00130397" w:rsidRDefault="00DC4735" w:rsidP="00130397">
      <w:pPr>
        <w:pStyle w:val="ListParagraph"/>
        <w:numPr>
          <w:ilvl w:val="1"/>
          <w:numId w:val="27"/>
        </w:numPr>
        <w:jc w:val="both"/>
        <w:rPr>
          <w:b/>
          <w:bCs/>
        </w:rPr>
      </w:pPr>
      <w:r>
        <w:rPr>
          <w:b/>
          <w:bCs/>
        </w:rPr>
        <w:t>Monitoring</w:t>
      </w:r>
      <w:r w:rsidR="00130397">
        <w:rPr>
          <w:b/>
          <w:bCs/>
        </w:rPr>
        <w:t xml:space="preserve"> Suhu &amp; Kelembaban</w:t>
      </w:r>
    </w:p>
    <w:p w14:paraId="28CF5641" w14:textId="77777777" w:rsidR="00130397" w:rsidRDefault="00130397" w:rsidP="00130397">
      <w:pPr>
        <w:jc w:val="both"/>
        <w:rPr>
          <w:b/>
          <w:bCs/>
        </w:rPr>
      </w:pPr>
    </w:p>
    <w:p w14:paraId="352CB682" w14:textId="77777777" w:rsidR="00130397" w:rsidRDefault="00130397" w:rsidP="000107AA">
      <w:pPr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6B7E6" wp14:editId="0129E93F">
            <wp:extent cx="3009600" cy="36195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25" cy="36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6A3A" w14:textId="77777777" w:rsidR="00130397" w:rsidRDefault="00130397" w:rsidP="00130397">
      <w:pPr>
        <w:jc w:val="both"/>
        <w:rPr>
          <w:b/>
          <w:bCs/>
        </w:rPr>
      </w:pPr>
    </w:p>
    <w:p w14:paraId="4D91F41C" w14:textId="77777777" w:rsidR="00130397" w:rsidRPr="004E6C74" w:rsidRDefault="00130397" w:rsidP="00130397">
      <w:pPr>
        <w:jc w:val="both"/>
        <w:rPr>
          <w:b/>
          <w:bCs/>
        </w:rPr>
      </w:pPr>
    </w:p>
    <w:p w14:paraId="734EA31F" w14:textId="5946AEC5" w:rsidR="00130397" w:rsidRDefault="00130397" w:rsidP="0013039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Login</w:t>
      </w:r>
    </w:p>
    <w:p w14:paraId="2AD4CB02" w14:textId="2A2CAA5A" w:rsidR="00130397" w:rsidRPr="00686EA1" w:rsidRDefault="00130397" w:rsidP="00130397">
      <w:pPr>
        <w:jc w:val="both"/>
        <w:rPr>
          <w:b/>
          <w:bCs/>
        </w:rPr>
      </w:pPr>
    </w:p>
    <w:p w14:paraId="623017A4" w14:textId="07AB9303" w:rsidR="000363DE" w:rsidRDefault="00AA4E2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4527" behindDoc="0" locked="0" layoutInCell="1" allowOverlap="1" wp14:anchorId="3FE5BE93" wp14:editId="115D80A4">
            <wp:simplePos x="0" y="0"/>
            <wp:positionH relativeFrom="column">
              <wp:posOffset>638175</wp:posOffset>
            </wp:positionH>
            <wp:positionV relativeFrom="paragraph">
              <wp:posOffset>8890</wp:posOffset>
            </wp:positionV>
            <wp:extent cx="2762250" cy="25019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3DE">
        <w:rPr>
          <w:b/>
          <w:bCs/>
        </w:rPr>
        <w:br w:type="page"/>
      </w:r>
    </w:p>
    <w:p w14:paraId="407CD12F" w14:textId="1BDF5798" w:rsidR="00130397" w:rsidRPr="00686EA1" w:rsidRDefault="00130397" w:rsidP="0013039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lastRenderedPageBreak/>
        <w:t>Report T,H</w:t>
      </w:r>
    </w:p>
    <w:p w14:paraId="1EBF5677" w14:textId="5E4786FD" w:rsidR="00130397" w:rsidRDefault="00121009" w:rsidP="000107AA">
      <w:pPr>
        <w:ind w:left="720"/>
        <w:jc w:val="both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221B4D09" wp14:editId="172B851A">
                <wp:simplePos x="0" y="0"/>
                <wp:positionH relativeFrom="column">
                  <wp:posOffset>2676525</wp:posOffset>
                </wp:positionH>
                <wp:positionV relativeFrom="paragraph">
                  <wp:posOffset>757555</wp:posOffset>
                </wp:positionV>
                <wp:extent cx="514350" cy="666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D4D3" id="Rectangle 59" o:spid="_x0000_s1026" style="position:absolute;margin-left:210.75pt;margin-top:59.65pt;width:40.5pt;height:5.25pt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1303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3" behindDoc="0" locked="0" layoutInCell="1" allowOverlap="1" wp14:anchorId="2CB0CB1A" wp14:editId="156C8196">
                <wp:simplePos x="0" y="0"/>
                <wp:positionH relativeFrom="column">
                  <wp:posOffset>114300</wp:posOffset>
                </wp:positionH>
                <wp:positionV relativeFrom="paragraph">
                  <wp:posOffset>857885</wp:posOffset>
                </wp:positionV>
                <wp:extent cx="514350" cy="952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93E4" id="Rectangle 90" o:spid="_x0000_s1026" style="position:absolute;margin-left:9pt;margin-top:67.55pt;width:40.5pt;height:7.5pt;z-index:251733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" fillcolor="white [3212]" strokecolor="white [3212]" strokeweight="1pt"/>
            </w:pict>
          </mc:Fallback>
        </mc:AlternateContent>
      </w:r>
      <w:r w:rsidR="001303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79" behindDoc="0" locked="0" layoutInCell="1" allowOverlap="1" wp14:anchorId="7EB4027F" wp14:editId="5AD0CC61">
                <wp:simplePos x="0" y="0"/>
                <wp:positionH relativeFrom="column">
                  <wp:posOffset>3276600</wp:posOffset>
                </wp:positionH>
                <wp:positionV relativeFrom="paragraph">
                  <wp:posOffset>1067435</wp:posOffset>
                </wp:positionV>
                <wp:extent cx="600075" cy="97887"/>
                <wp:effectExtent l="0" t="0" r="28575" b="165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7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7E718" id="Rectangle 89" o:spid="_x0000_s1026" style="position:absolute;margin-left:258pt;margin-top:84.05pt;width:47.25pt;height:7.7pt;z-index:251732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0107AA">
        <w:rPr>
          <w:b/>
          <w:bCs/>
          <w:noProof/>
        </w:rPr>
        <w:drawing>
          <wp:inline distT="0" distB="0" distL="0" distR="0" wp14:anchorId="4DEAF8F4" wp14:editId="12478F0C">
            <wp:extent cx="3419475" cy="43434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288" w14:textId="77777777" w:rsidR="000363DE" w:rsidRDefault="000363DE" w:rsidP="000363DE">
      <w:pPr>
        <w:jc w:val="both"/>
        <w:rPr>
          <w:b/>
          <w:bCs/>
        </w:rPr>
      </w:pPr>
    </w:p>
    <w:p w14:paraId="2D64C848" w14:textId="5F8B8B2E" w:rsidR="00130397" w:rsidRDefault="00130397" w:rsidP="0013039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Config – Sensor DHT – Temperature &amp; Humidity</w:t>
      </w:r>
    </w:p>
    <w:p w14:paraId="0E643CB7" w14:textId="0AF95B24" w:rsidR="00130397" w:rsidRDefault="004676B4" w:rsidP="0013039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9482F5" wp14:editId="621CEE93">
            <wp:extent cx="3124200" cy="33242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E1B1" w14:textId="77777777" w:rsidR="00130397" w:rsidRDefault="00130397" w:rsidP="00130397">
      <w:pPr>
        <w:pStyle w:val="ListParagraph"/>
        <w:rPr>
          <w:b/>
          <w:bCs/>
        </w:rPr>
      </w:pPr>
    </w:p>
    <w:p w14:paraId="7CD41964" w14:textId="77777777" w:rsidR="00130397" w:rsidRDefault="00130397" w:rsidP="00130397">
      <w:pPr>
        <w:pStyle w:val="ListParagraph"/>
        <w:rPr>
          <w:b/>
          <w:bCs/>
        </w:rPr>
      </w:pPr>
    </w:p>
    <w:p w14:paraId="6FDF0637" w14:textId="0D669C7A" w:rsidR="00130397" w:rsidRDefault="00130397" w:rsidP="0013039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Config – On Delay, On Duration</w:t>
      </w:r>
    </w:p>
    <w:p w14:paraId="348D9E48" w14:textId="6959641D" w:rsidR="006F55EA" w:rsidRDefault="006F55EA" w:rsidP="006F55EA">
      <w:pPr>
        <w:jc w:val="both"/>
        <w:rPr>
          <w:b/>
          <w:bCs/>
        </w:rPr>
      </w:pPr>
    </w:p>
    <w:p w14:paraId="2562AE76" w14:textId="761A5F0B" w:rsidR="006F55EA" w:rsidRDefault="006F55EA" w:rsidP="006F55EA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60FF7" wp14:editId="7D1CE684">
            <wp:extent cx="2171700" cy="3563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46" cy="35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2048" w14:textId="63B8C350" w:rsidR="006F55EA" w:rsidRDefault="006F55EA" w:rsidP="006F55EA">
      <w:pPr>
        <w:jc w:val="center"/>
        <w:rPr>
          <w:b/>
          <w:bCs/>
        </w:rPr>
      </w:pPr>
    </w:p>
    <w:p w14:paraId="4229C38E" w14:textId="77777777" w:rsidR="006F55EA" w:rsidRPr="006F55EA" w:rsidRDefault="006F55EA" w:rsidP="006F55EA">
      <w:pPr>
        <w:jc w:val="center"/>
        <w:rPr>
          <w:b/>
          <w:bCs/>
        </w:rPr>
      </w:pPr>
    </w:p>
    <w:p w14:paraId="0040E195" w14:textId="13D145F1" w:rsidR="006F55EA" w:rsidRDefault="006F55EA" w:rsidP="006F55EA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lastRenderedPageBreak/>
        <w:t>Monitoring WIS – IC</w:t>
      </w:r>
    </w:p>
    <w:p w14:paraId="5E74F13C" w14:textId="7B6CA294" w:rsidR="006F55EA" w:rsidRDefault="006F55EA" w:rsidP="006F55EA">
      <w:pPr>
        <w:jc w:val="both"/>
        <w:rPr>
          <w:b/>
          <w:bCs/>
        </w:rPr>
      </w:pPr>
    </w:p>
    <w:p w14:paraId="11A5FCE2" w14:textId="4A14C139" w:rsidR="006F55EA" w:rsidRDefault="006F55EA" w:rsidP="00571A14">
      <w:pPr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336BC" wp14:editId="18E5FC82">
            <wp:extent cx="2486025" cy="25812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8EA5" w14:textId="77777777" w:rsidR="006F55EA" w:rsidRPr="006F55EA" w:rsidRDefault="006F55EA" w:rsidP="006F55EA">
      <w:pPr>
        <w:jc w:val="both"/>
        <w:rPr>
          <w:b/>
          <w:bCs/>
        </w:rPr>
      </w:pPr>
    </w:p>
    <w:p w14:paraId="7C219183" w14:textId="32774B03" w:rsidR="001D32CA" w:rsidRPr="0085739B" w:rsidRDefault="00A4277A" w:rsidP="00EF27C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1" behindDoc="0" locked="0" layoutInCell="1" allowOverlap="1" wp14:anchorId="413E429A" wp14:editId="2A3D478E">
                <wp:simplePos x="0" y="0"/>
                <wp:positionH relativeFrom="column">
                  <wp:posOffset>1323975</wp:posOffset>
                </wp:positionH>
                <wp:positionV relativeFrom="paragraph">
                  <wp:posOffset>1373504</wp:posOffset>
                </wp:positionV>
                <wp:extent cx="410587" cy="1183005"/>
                <wp:effectExtent l="57150" t="0" r="27940" b="5524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0587" cy="118300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B1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25pt;margin-top:108.15pt;width:32.35pt;height:93.15pt;flip:y;z-index:25173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" strokecolor="#c00000" strokeweight="1.75pt">
                <v:stroke dashstyle="1 1" start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7B853C3" wp14:editId="59380A5B">
                <wp:simplePos x="0" y="0"/>
                <wp:positionH relativeFrom="column">
                  <wp:posOffset>1352550</wp:posOffset>
                </wp:positionH>
                <wp:positionV relativeFrom="paragraph">
                  <wp:posOffset>887730</wp:posOffset>
                </wp:positionV>
                <wp:extent cx="876300" cy="269986"/>
                <wp:effectExtent l="0" t="0" r="0" b="0"/>
                <wp:wrapNone/>
                <wp:docPr id="3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99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2D59AC" w14:textId="67EF8ECC" w:rsidR="00A4277A" w:rsidRPr="00A4277A" w:rsidRDefault="00A4277A" w:rsidP="00A4277A">
                            <w:pP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4277A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24"/>
                                <w:szCs w:val="24"/>
                              </w:rPr>
                              <w:t>Sensor T, 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853C3" id="_x0000_t202" coordsize="21600,21600" o:spt="202" path="m,l,21600r21600,l21600,xe">
                <v:stroke joinstyle="miter"/>
                <v:path gradientshapeok="t" o:connecttype="rect"/>
              </v:shapetype>
              <v:shape id="TextBox 144" o:spid="_x0000_s1026" type="#_x0000_t202" style="position:absolute;left:0;text-align:left;margin-left:106.5pt;margin-top:69.9pt;width:69pt;height:21.25pt;z-index:251728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" filled="f" stroked="f">
                <v:textbox>
                  <w:txbxContent>
                    <w:p w14:paraId="582D59AC" w14:textId="67EF8ECC" w:rsidR="00A4277A" w:rsidRPr="00A4277A" w:rsidRDefault="00A4277A" w:rsidP="00A4277A">
                      <w:pP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24"/>
                          <w:szCs w:val="24"/>
                        </w:rPr>
                      </w:pPr>
                      <w:r w:rsidRPr="00A4277A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24"/>
                          <w:szCs w:val="24"/>
                        </w:rPr>
                        <w:t>Sensor T,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214" behindDoc="0" locked="0" layoutInCell="1" allowOverlap="1" wp14:anchorId="4CBDC97F" wp14:editId="0F75E4AC">
            <wp:simplePos x="0" y="0"/>
            <wp:positionH relativeFrom="column">
              <wp:posOffset>1504315</wp:posOffset>
            </wp:positionH>
            <wp:positionV relativeFrom="paragraph">
              <wp:posOffset>1010764</wp:posOffset>
            </wp:positionV>
            <wp:extent cx="515918" cy="5159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8" cy="5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E3" w:rsidRPr="007C7C79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51DB14EC" wp14:editId="30B6F20B">
                <wp:simplePos x="0" y="0"/>
                <wp:positionH relativeFrom="column">
                  <wp:posOffset>3543299</wp:posOffset>
                </wp:positionH>
                <wp:positionV relativeFrom="paragraph">
                  <wp:posOffset>2413635</wp:posOffset>
                </wp:positionV>
                <wp:extent cx="371475" cy="45719"/>
                <wp:effectExtent l="0" t="76200" r="9525" b="6921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F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79pt;margin-top:190.05pt;width:29.25pt;height:3.6pt;flip:x;z-index:25172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" strokecolor="blue" strokeweight="1.75pt">
                <v:stroke startarrow="open" joinstyle="miter"/>
                <o:lock v:ext="edit" shapetype="f"/>
              </v:shape>
            </w:pict>
          </mc:Fallback>
        </mc:AlternateContent>
      </w:r>
      <w:r w:rsidR="00031AE3" w:rsidRPr="007C7C79">
        <w:rPr>
          <w:noProof/>
        </w:rPr>
        <mc:AlternateContent>
          <mc:Choice Requires="wpg">
            <w:drawing>
              <wp:anchor distT="0" distB="0" distL="114300" distR="114300" simplePos="0" relativeHeight="251722239" behindDoc="0" locked="0" layoutInCell="1" allowOverlap="1" wp14:anchorId="574D45A3" wp14:editId="3EEF11DD">
                <wp:simplePos x="0" y="0"/>
                <wp:positionH relativeFrom="column">
                  <wp:posOffset>200025</wp:posOffset>
                </wp:positionH>
                <wp:positionV relativeFrom="paragraph">
                  <wp:posOffset>230505</wp:posOffset>
                </wp:positionV>
                <wp:extent cx="4943475" cy="5175250"/>
                <wp:effectExtent l="0" t="0" r="0" b="63500"/>
                <wp:wrapTopAndBottom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5175250"/>
                          <a:chOff x="0" y="0"/>
                          <a:chExt cx="4943475" cy="5175250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Anatomy of a Well + Terms | RPS Solar Pumps | America's #1 Solar Well Pump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4105275"/>
                            <a:ext cx="5537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Shallow Water Well Self Primimg Pump, Pramod Engineering Company | ID:  1613749408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3700" y="392430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38" descr="Shallow Water Well Self Primimg Pump, Pramod Engineering Company | ID:  1613749408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2275" y="1990725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Sell Water Tank 3300 Liter | Cikam City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5050" y="428625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1990725"/>
                            <a:ext cx="675005" cy="541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Cloud 49"/>
                        <wps:cNvSpPr/>
                        <wps:spPr>
                          <a:xfrm>
                            <a:off x="1990725" y="0"/>
                            <a:ext cx="1657350" cy="5172075"/>
                          </a:xfrm>
                          <a:prstGeom prst="cloud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16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361950"/>
                            <a:ext cx="4943475" cy="4533900"/>
                            <a:chOff x="0" y="0"/>
                            <a:chExt cx="4876800" cy="4638675"/>
                          </a:xfrm>
                        </wpg:grpSpPr>
                        <wps:wsp>
                          <wps:cNvPr id="4" name="Straight Arrow Connector 4">
                            <a:extLst>
                              <a:ext uri="{FF2B5EF4-FFF2-40B4-BE49-F238E27FC236}">
                                <a16:creationId xmlns:a16="http://schemas.microsoft.com/office/drawing/2014/main" id="{DCCC066C-2E63-4A36-8D80-F1E486D2274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409700" y="752475"/>
                              <a:ext cx="2371725" cy="542925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8000"/>
                              </a:solidFill>
                              <a:prstDash val="sysDot"/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3790950" y="152400"/>
                              <a:ext cx="914400" cy="990600"/>
                              <a:chOff x="0" y="0"/>
                              <a:chExt cx="914400" cy="990600"/>
                            </a:xfrm>
                          </wpg:grpSpPr>
                          <wps:wsp>
                            <wps:cNvPr id="5" name="TextBox 122">
                              <a:extLst>
                                <a:ext uri="{FF2B5EF4-FFF2-40B4-BE49-F238E27FC236}">
                                  <a16:creationId xmlns:a16="http://schemas.microsoft.com/office/drawing/2014/main" id="{8B1DF629-5782-410E-B46E-FD108FE21D6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0"/>
                                <a:ext cx="765175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0B2839" w14:textId="77777777" w:rsidR="00EF27CB" w:rsidRDefault="00EF27CB" w:rsidP="00EF27CB">
                                  <w:pPr>
                                    <w:rPr>
                                      <w:rFonts w:hAnsi="Calibri"/>
                                      <w:color w:val="008000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8000"/>
                                      <w:kern w:val="24"/>
                                    </w:rPr>
                                    <w:t>Hard Wire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" name="TextBox 144">
                              <a:extLst>
                                <a:ext uri="{FF2B5EF4-FFF2-40B4-BE49-F238E27FC236}">
                                  <a16:creationId xmlns:a16="http://schemas.microsoft.com/office/drawing/2014/main" id="{9B1FB3B3-27C2-4470-B77D-9EE81380200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714375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3A6656" w14:textId="64A40306" w:rsidR="00EF27CB" w:rsidRPr="00EF27CB" w:rsidRDefault="00EF27CB" w:rsidP="00EF27CB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 w:rsidRPr="00EF27CB"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1D32CA"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.Val Grp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Picture 8">
                                <a:extLst>
                                  <a:ext uri="{FF2B5EF4-FFF2-40B4-BE49-F238E27FC236}">
                                    <a16:creationId xmlns:a16="http://schemas.microsoft.com/office/drawing/2014/main" id="{66B5B5B3-B879-4B14-889B-A54138DE9158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257175"/>
                                <a:ext cx="676275" cy="427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857625" y="1295400"/>
                              <a:ext cx="914400" cy="990600"/>
                              <a:chOff x="0" y="0"/>
                              <a:chExt cx="914400" cy="990600"/>
                            </a:xfrm>
                          </wpg:grpSpPr>
                          <wps:wsp>
                            <wps:cNvPr id="10" name="TextBox 122"/>
                            <wps:cNvSpPr txBox="1"/>
                            <wps:spPr>
                              <a:xfrm>
                                <a:off x="0" y="0"/>
                                <a:ext cx="765175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B6F4CB6" w14:textId="77777777" w:rsidR="001D32CA" w:rsidRDefault="001D32CA" w:rsidP="001D32CA">
                                  <w:pPr>
                                    <w:rPr>
                                      <w:rFonts w:hAnsi="Calibri"/>
                                      <w:color w:val="008000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8000"/>
                                      <w:kern w:val="24"/>
                                    </w:rPr>
                                    <w:t>Hard Wire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1" name="TextBox 144"/>
                            <wps:cNvSpPr txBox="1"/>
                            <wps:spPr>
                              <a:xfrm>
                                <a:off x="0" y="714375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E8E7F17" w14:textId="5881609D" w:rsidR="001D32CA" w:rsidRPr="00EF27CB" w:rsidRDefault="001D32CA" w:rsidP="001D32CA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 w:rsidRPr="00EF27CB"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.Val Grp 2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12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257175"/>
                                <a:ext cx="676275" cy="427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3943350" y="2352675"/>
                              <a:ext cx="914400" cy="990600"/>
                              <a:chOff x="0" y="0"/>
                              <a:chExt cx="914400" cy="990600"/>
                            </a:xfrm>
                          </wpg:grpSpPr>
                          <wps:wsp>
                            <wps:cNvPr id="14" name="TextBox 122"/>
                            <wps:cNvSpPr txBox="1"/>
                            <wps:spPr>
                              <a:xfrm>
                                <a:off x="0" y="0"/>
                                <a:ext cx="765175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28C01E5" w14:textId="77777777" w:rsidR="001D32CA" w:rsidRDefault="001D32CA" w:rsidP="001D32CA">
                                  <w:pPr>
                                    <w:rPr>
                                      <w:rFonts w:hAnsi="Calibri"/>
                                      <w:color w:val="008000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8000"/>
                                      <w:kern w:val="24"/>
                                    </w:rPr>
                                    <w:t>Hard Wire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5" name="TextBox 144"/>
                            <wps:cNvSpPr txBox="1"/>
                            <wps:spPr>
                              <a:xfrm>
                                <a:off x="0" y="714375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60F16D" w14:textId="59F8E339" w:rsidR="001D32CA" w:rsidRPr="00EF27CB" w:rsidRDefault="001D32CA" w:rsidP="001D32CA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 w:rsidRPr="00EF27CB"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.Val Grp 3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Picture 16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257175"/>
                                <a:ext cx="676275" cy="427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962400" y="3533775"/>
                              <a:ext cx="914400" cy="990600"/>
                              <a:chOff x="0" y="0"/>
                              <a:chExt cx="914400" cy="990600"/>
                            </a:xfrm>
                          </wpg:grpSpPr>
                          <wps:wsp>
                            <wps:cNvPr id="18" name="TextBox 122"/>
                            <wps:cNvSpPr txBox="1"/>
                            <wps:spPr>
                              <a:xfrm>
                                <a:off x="0" y="0"/>
                                <a:ext cx="765175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906866" w14:textId="77777777" w:rsidR="001D32CA" w:rsidRDefault="001D32CA" w:rsidP="001D32CA">
                                  <w:pPr>
                                    <w:rPr>
                                      <w:rFonts w:hAnsi="Calibri"/>
                                      <w:color w:val="008000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8000"/>
                                      <w:kern w:val="24"/>
                                    </w:rPr>
                                    <w:t>Hard Wire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9" name="TextBox 144"/>
                            <wps:cNvSpPr txBox="1"/>
                            <wps:spPr>
                              <a:xfrm>
                                <a:off x="0" y="714375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17BA3E" w14:textId="044A1CF1" w:rsidR="001D32CA" w:rsidRPr="00EF27CB" w:rsidRDefault="001D32CA" w:rsidP="001D32CA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 w:rsidRPr="00EF27CB"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FF"/>
                                      <w:kern w:val="24"/>
                                      <w:sz w:val="24"/>
                                      <w:szCs w:val="24"/>
                                    </w:rPr>
                                    <w:t>.Val Grp 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Picture 20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257175"/>
                                <a:ext cx="676275" cy="427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825" y="1152525"/>
                              <a:ext cx="1390015" cy="14573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3" name="Straight Arrow Connector 23"/>
                          <wps:cNvCnPr>
                            <a:cxnSpLocks/>
                          </wps:cNvCnPr>
                          <wps:spPr>
                            <a:xfrm flipH="1" flipV="1">
                              <a:off x="1419225" y="1476375"/>
                              <a:ext cx="2552700" cy="180975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8000"/>
                              </a:solidFill>
                              <a:prstDash val="sysDot"/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cxnSpLocks/>
                          </wps:cNvCnPr>
                          <wps:spPr>
                            <a:xfrm flipH="1" flipV="1">
                              <a:off x="1400175" y="1666875"/>
                              <a:ext cx="2590800" cy="11620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8000"/>
                              </a:solidFill>
                              <a:prstDash val="sysDot"/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flipH="1" flipV="1">
                              <a:off x="1257300" y="1733550"/>
                              <a:ext cx="2743200" cy="2257425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8000"/>
                              </a:solidFill>
                              <a:prstDash val="sysDot"/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4325" y="428625"/>
                              <a:ext cx="783590" cy="596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I devices - Home | Faceboo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05150"/>
                              <a:ext cx="1619250" cy="1337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" name="TextBox 144"/>
                          <wps:cNvSpPr txBox="1"/>
                          <wps:spPr>
                            <a:xfrm>
                              <a:off x="266700" y="4362450"/>
                              <a:ext cx="1104900" cy="2762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1D792" w14:textId="005C301F" w:rsidR="00A777AD" w:rsidRPr="00EF27CB" w:rsidRDefault="00A777AD" w:rsidP="00A777AD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  <w:t>Smart Phone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TextBox 144"/>
                          <wps:cNvSpPr txBox="1"/>
                          <wps:spPr>
                            <a:xfrm>
                              <a:off x="923925" y="2428875"/>
                              <a:ext cx="1104900" cy="2762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D443B2" w14:textId="51327B09" w:rsidR="00A777AD" w:rsidRPr="00EF27CB" w:rsidRDefault="00A777AD" w:rsidP="00A777AD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  <w:t>WIS - Module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TextBox 144"/>
                          <wps:cNvSpPr txBox="1"/>
                          <wps:spPr>
                            <a:xfrm>
                              <a:off x="1000125" y="981075"/>
                              <a:ext cx="1104900" cy="2762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A6D958" w14:textId="678438D9" w:rsidR="00A777AD" w:rsidRPr="00EF27CB" w:rsidRDefault="00A777AD" w:rsidP="00A777AD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  <w:t>WIS - Relay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144"/>
                          <wps:cNvSpPr txBox="1"/>
                          <wps:spPr>
                            <a:xfrm>
                              <a:off x="333375" y="0"/>
                              <a:ext cx="1076325" cy="4857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1F8961" w14:textId="52C031D7" w:rsidR="00A777AD" w:rsidRPr="00EF27CB" w:rsidRDefault="00A777AD" w:rsidP="00A777AD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FF"/>
                                    <w:kern w:val="24"/>
                                    <w:sz w:val="24"/>
                                    <w:szCs w:val="24"/>
                                  </w:rPr>
                                  <w:t>WIS – Power Supply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>
                              <a:off x="752475" y="2705100"/>
                              <a:ext cx="66675" cy="49530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C0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47625" y="57150"/>
                              <a:ext cx="1866900" cy="28575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alpha val="2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Box 144"/>
                        <wps:cNvSpPr txBox="1"/>
                        <wps:spPr>
                          <a:xfrm>
                            <a:off x="2219325" y="114300"/>
                            <a:ext cx="11049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7A6FD3" w14:textId="49E43AC5" w:rsidR="00B62369" w:rsidRPr="00B62369" w:rsidRDefault="00B62369" w:rsidP="00B62369">
                              <w:pP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62369"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Storage - Tank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144"/>
                        <wps:cNvSpPr txBox="1"/>
                        <wps:spPr>
                          <a:xfrm>
                            <a:off x="2828925" y="2324100"/>
                            <a:ext cx="8763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F842E4" w14:textId="152F664D" w:rsidR="00B62369" w:rsidRPr="00B62369" w:rsidRDefault="00B62369" w:rsidP="00B62369">
                              <w:pP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Pump.Dist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144"/>
                        <wps:cNvSpPr txBox="1"/>
                        <wps:spPr>
                          <a:xfrm>
                            <a:off x="2800350" y="4267200"/>
                            <a:ext cx="101917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F7A034" w14:textId="04A91ADC" w:rsidR="00B62369" w:rsidRPr="00B62369" w:rsidRDefault="00B62369" w:rsidP="00B62369">
                              <w:pP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Pump.</w:t>
                              </w:r>
                              <w:r w:rsidR="00F83013"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We</w:t>
                              </w:r>
                              <w:r w:rsidR="0075125D"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F83013"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cxnSpLocks/>
                        </wps:cNvCnPr>
                        <wps:spPr>
                          <a:xfrm flipH="1">
                            <a:off x="2505075" y="4057650"/>
                            <a:ext cx="400050" cy="1428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cxnSpLocks/>
                        </wps:cNvCnPr>
                        <wps:spPr>
                          <a:xfrm>
                            <a:off x="2600325" y="1219200"/>
                            <a:ext cx="409575" cy="2819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H="1" flipV="1">
                            <a:off x="2876550" y="1114425"/>
                            <a:ext cx="333375" cy="9620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 flipH="1">
                            <a:off x="3676650" y="1143000"/>
                            <a:ext cx="28575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 flipH="1">
                            <a:off x="3743325" y="2238375"/>
                            <a:ext cx="273249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 flipH="1">
                            <a:off x="3752850" y="3267076"/>
                            <a:ext cx="361950" cy="1904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 flipH="1">
                            <a:off x="3788882" y="4402138"/>
                            <a:ext cx="421168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00FF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cxnSpLocks/>
                        </wps:cNvCnPr>
                        <wps:spPr>
                          <a:xfrm flipH="1">
                            <a:off x="1123950" y="2324100"/>
                            <a:ext cx="81675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6600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cxnSpLocks/>
                        </wps:cNvCnPr>
                        <wps:spPr>
                          <a:xfrm flipH="1">
                            <a:off x="2428875" y="2190750"/>
                            <a:ext cx="514350" cy="1263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6600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cxnSpLocks/>
                        </wps:cNvCnPr>
                        <wps:spPr>
                          <a:xfrm flipH="1" flipV="1">
                            <a:off x="2371725" y="2447925"/>
                            <a:ext cx="571500" cy="15430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6600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cxnSpLocks/>
                        </wps:cNvCnPr>
                        <wps:spPr>
                          <a:xfrm flipV="1">
                            <a:off x="1219200" y="800100"/>
                            <a:ext cx="1362075" cy="15621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6600"/>
                            </a:solidFill>
                            <a:prstDash val="sysDot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Box 144"/>
                        <wps:cNvSpPr txBox="1"/>
                        <wps:spPr>
                          <a:xfrm>
                            <a:off x="2219325" y="4905375"/>
                            <a:ext cx="5715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CC3E65" w14:textId="00A1BEA7" w:rsidR="00903D4F" w:rsidRPr="00B62369" w:rsidRDefault="00903D4F" w:rsidP="00903D4F">
                              <w:pP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Well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D45A3" id="Group 56" o:spid="_x0000_s1027" style="position:absolute;left:0;text-align:left;margin-left:15.75pt;margin-top:18.15pt;width:389.25pt;height:407.5pt;z-index:251722239" coordsize="49434,517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alt="Anatomy of a Well + Terms | RPS Solar Pumps | America's #1 Solar Well Pumps" style="position:absolute;left:22193;top:41052;width:553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">
                  <v:imagedata r:id="rId25" o:title="Anatomy of a Well + Terms | RPS Solar Pumps | America's #1 Solar Well Pumps"/>
                </v:shape>
                <v:shape id="Picture 35" o:spid="_x0000_s1029" type="#_x0000_t75" alt="Shallow Water Well Self Primimg Pump, Pramod Engineering Company | ID:  16137494088" style="position:absolute;left:29337;top:39243;width:390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">
                  <v:imagedata r:id="rId26" o:title="  16137494088"/>
                </v:shape>
                <v:shape id="Picture 38" o:spid="_x0000_s1030" type="#_x0000_t75" alt="Shallow Water Well Self Primimg Pump, Pramod Engineering Company | ID:  16137494088" style="position:absolute;left:29622;top:19907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">
                  <v:imagedata r:id="rId26" o:title="  16137494088"/>
                </v:shape>
                <v:shape id="Picture 37" o:spid="_x0000_s1031" type="#_x0000_t75" alt="Sell Water Tank 3300 Liter | Cikam City" style="position:absolute;left:23050;top:4286;width:7811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">
                  <v:imagedata r:id="rId27" o:title="Sell Water Tank 3300 Liter | Cikam City"/>
                </v:shape>
                <v:shape id="Picture 50" o:spid="_x0000_s1032" type="#_x0000_t75" style="position:absolute;left:18954;top:19907;width:6750;height:5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">
                  <v:imagedata r:id="rId28" o:title=""/>
                </v:shape>
                <v:shape id="Cloud 49" o:spid="_x0000_s1033" style="position:absolute;left:19907;width:16573;height:5172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7caac [1301]" strokecolor="#f4b083 [1941]" strokeweight="1pt">
                  <v:fill opacity="10537f"/>
                  <v:stroke dashstyle="1 1" joinstyle="miter"/>
                  <v:path arrowok="t" o:connecttype="custom" o:connectlocs="180045,3134014;82868,3038594;265790,4178246;223282,4223861;632172,4680010;606544,4471690;1105936,4160527;1095693,4389080;1309345,2748144;1434068,3602494;1603563,1838242;1548011,2158623;1470284,649622;1473200,800953;1115565,473149;1144032,280154;849430,565097;863203,398681;537104,621607;586978,782995;158331,1890322;149622,1720433" o:connectangles="0,0,0,0,0,0,0,0,0,0,0,0,0,0,0,0,0,0,0,0,0,0"/>
                </v:shape>
                <v:group id="Group 34" o:spid="_x0000_s1034" style="position:absolute;top:3619;width:49434;height:45339" coordsize="48768,4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5" type="#_x0000_t32" style="position:absolute;left:14097;top:7524;width:23717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" strokecolor="green" strokeweight="1.75pt">
                    <v:stroke dashstyle="1 1" startarrow="open" joinstyle="miter"/>
                    <o:lock v:ext="edit" shapetype="f"/>
                  </v:shape>
                  <v:group id="Group 1" o:spid="_x0000_s1036" style="position:absolute;left:37909;top:1524;width:9144;height:9906" coordsize="914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TextBox 122" o:spid="_x0000_s1037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60B2839" w14:textId="77777777" w:rsidR="00EF27CB" w:rsidRDefault="00EF27CB" w:rsidP="00EF27CB">
                            <w:pPr>
                              <w:rPr>
                                <w:rFonts w:hAnsi="Calibri"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8000"/>
                                <w:kern w:val="24"/>
                              </w:rPr>
                              <w:t>Hard Wire</w:t>
                            </w:r>
                          </w:p>
                        </w:txbxContent>
                      </v:textbox>
                    </v:shape>
                    <v:shape id="_x0000_s1038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<v:textbox>
                        <w:txbxContent>
                          <w:p w14:paraId="223A6656" w14:textId="64A40306" w:rsidR="00EF27CB" w:rsidRPr="00EF27CB" w:rsidRDefault="00EF27CB" w:rsidP="00EF27CB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F27CB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  <w:r w:rsidR="001D32CA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.Val Grp 1</w:t>
                            </w:r>
                          </w:p>
                        </w:txbxContent>
                      </v:textbox>
                    </v:shape>
                    <v:shape id="Picture 8" o:spid="_x0000_s1039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">
                      <v:imagedata r:id="rId29" o:title=""/>
                    </v:shape>
                  </v:group>
                  <v:group id="Group 9" o:spid="_x0000_s1040" style="position:absolute;left:38576;top:12954;width:9144;height:9906" coordsize="914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Box 122" o:spid="_x0000_s1041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7B6F4CB6" w14:textId="77777777" w:rsidR="001D32CA" w:rsidRDefault="001D32CA" w:rsidP="001D32CA">
                            <w:pPr>
                              <w:rPr>
                                <w:rFonts w:hAnsi="Calibri"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8000"/>
                                <w:kern w:val="24"/>
                              </w:rPr>
                              <w:t>Hard Wire</w:t>
                            </w:r>
                          </w:p>
                        </w:txbxContent>
                      </v:textbox>
                    </v:shape>
                    <v:shape id="_x0000_s1042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3E8E7F17" w14:textId="5881609D" w:rsidR="001D32CA" w:rsidRPr="00EF27CB" w:rsidRDefault="001D32CA" w:rsidP="001D32CA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F27CB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.Val Grp 2</w:t>
                            </w:r>
                          </w:p>
                        </w:txbxContent>
                      </v:textbox>
                    </v:shape>
                    <v:shape id="Picture 12" o:spid="_x0000_s1043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">
                      <v:imagedata r:id="rId29" o:title=""/>
                    </v:shape>
                  </v:group>
                  <v:group id="Group 13" o:spid="_x0000_s1044" style="position:absolute;left:39433;top:23526;width:9144;height:9906" coordsize="914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Box 122" o:spid="_x0000_s1045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728C01E5" w14:textId="77777777" w:rsidR="001D32CA" w:rsidRDefault="001D32CA" w:rsidP="001D32CA">
                            <w:pPr>
                              <w:rPr>
                                <w:rFonts w:hAnsi="Calibri"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8000"/>
                                <w:kern w:val="24"/>
                              </w:rPr>
                              <w:t>Hard Wire</w:t>
                            </w:r>
                          </w:p>
                        </w:txbxContent>
                      </v:textbox>
                    </v:shape>
                    <v:shape id="_x0000_s1046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0C60F16D" w14:textId="59F8E339" w:rsidR="001D32CA" w:rsidRPr="00EF27CB" w:rsidRDefault="001D32CA" w:rsidP="001D32CA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F27CB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.Val Grp 3</w:t>
                            </w:r>
                          </w:p>
                        </w:txbxContent>
                      </v:textbox>
                    </v:shape>
                    <v:shape id="Picture 16" o:spid="_x0000_s1047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">
                      <v:imagedata r:id="rId29" o:title=""/>
                    </v:shape>
                  </v:group>
                  <v:group id="Group 17" o:spid="_x0000_s1048" style="position:absolute;left:39624;top:35337;width:9144;height:9906" coordsize="914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Box 122" o:spid="_x0000_s1049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74906866" w14:textId="77777777" w:rsidR="001D32CA" w:rsidRDefault="001D32CA" w:rsidP="001D32CA">
                            <w:pPr>
                              <w:rPr>
                                <w:rFonts w:hAnsi="Calibri"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8000"/>
                                <w:kern w:val="24"/>
                              </w:rPr>
                              <w:t>Hard Wire</w:t>
                            </w:r>
                          </w:p>
                        </w:txbxContent>
                      </v:textbox>
                    </v:shape>
                    <v:shape id="_x0000_s1050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6217BA3E" w14:textId="044A1CF1" w:rsidR="001D32CA" w:rsidRPr="00EF27CB" w:rsidRDefault="001D32CA" w:rsidP="001D32CA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F27CB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.Val Grp 4</w:t>
                            </w:r>
                          </w:p>
                        </w:txbxContent>
                      </v:textbox>
                    </v:shape>
                    <v:shape id="Picture 20" o:spid="_x0000_s1051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">
                      <v:imagedata r:id="rId29" o:title=""/>
                    </v:shape>
                  </v:group>
                  <v:shape id="Picture 22" o:spid="_x0000_s1052" type="#_x0000_t75" style="position:absolute;left:1238;top:11525;width:13900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">
                    <v:imagedata r:id="rId30" o:title=""/>
                  </v:shape>
                  <v:shape id="Straight Arrow Connector 23" o:spid="_x0000_s1053" type="#_x0000_t32" style="position:absolute;left:14192;top:14763;width:25527;height:1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" strokecolor="green" strokeweight="1.75pt">
                    <v:stroke dashstyle="1 1" startarrow="open" joinstyle="miter"/>
                    <o:lock v:ext="edit" shapetype="f"/>
                  </v:shape>
                  <v:shape id="Straight Arrow Connector 24" o:spid="_x0000_s1054" type="#_x0000_t32" style="position:absolute;left:14001;top:16668;width:25908;height:116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" strokecolor="green" strokeweight="1.75pt">
                    <v:stroke dashstyle="1 1" startarrow="open" joinstyle="miter"/>
                    <o:lock v:ext="edit" shapetype="f"/>
                  </v:shape>
                  <v:shape id="Straight Arrow Connector 25" o:spid="_x0000_s1055" type="#_x0000_t32" style="position:absolute;left:12573;top:17335;width:27432;height:225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" strokecolor="green" strokeweight="1.75pt">
                    <v:stroke dashstyle="1 1" startarrow="open" joinstyle="miter"/>
                    <o:lock v:ext="edit" shapetype="f"/>
                  </v:shape>
                  <v:shape id="Picture 26" o:spid="_x0000_s1056" type="#_x0000_t75" style="position:absolute;left:3143;top:4286;width:7836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">
                    <v:imagedata r:id="rId31" o:title=""/>
                  </v:shape>
                  <v:shape id="Picture 27" o:spid="_x0000_s1057" type="#_x0000_t75" alt="I devices - Home | Facebook" style="position:absolute;top:31051;width:16192;height:13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">
                    <v:imagedata r:id="rId32" o:title="I devices - Home | Facebook"/>
                  </v:shape>
                  <v:shape id="_x0000_s1058" type="#_x0000_t202" style="position:absolute;left:2667;top:43624;width:11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481D792" w14:textId="005C301F" w:rsidR="00A777AD" w:rsidRPr="00EF27CB" w:rsidRDefault="00A777AD" w:rsidP="00A777AD">
                          <w:pP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  <w:t>Smart Phone</w:t>
                          </w:r>
                        </w:p>
                      </w:txbxContent>
                    </v:textbox>
                  </v:shape>
                  <v:shape id="_x0000_s1059" type="#_x0000_t202" style="position:absolute;left:9239;top:24288;width:1104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6D443B2" w14:textId="51327B09" w:rsidR="00A777AD" w:rsidRPr="00EF27CB" w:rsidRDefault="00A777AD" w:rsidP="00A777AD">
                          <w:pP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  <w:t>WIS - Module</w:t>
                          </w:r>
                        </w:p>
                      </w:txbxContent>
                    </v:textbox>
                  </v:shape>
                  <v:shape id="_x0000_s1060" type="#_x0000_t202" style="position:absolute;left:10001;top:9810;width:1104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18A6D958" w14:textId="678438D9" w:rsidR="00A777AD" w:rsidRPr="00EF27CB" w:rsidRDefault="00A777AD" w:rsidP="00A777AD">
                          <w:pP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  <w:t>WIS - Relay</w:t>
                          </w:r>
                        </w:p>
                      </w:txbxContent>
                    </v:textbox>
                  </v:shape>
                  <v:shape id="_x0000_s1061" type="#_x0000_t202" style="position:absolute;left:3333;width:10764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B1F8961" w14:textId="52C031D7" w:rsidR="00A777AD" w:rsidRPr="00EF27CB" w:rsidRDefault="00A777AD" w:rsidP="00A777AD">
                          <w:pP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FF"/>
                              <w:kern w:val="24"/>
                              <w:sz w:val="24"/>
                              <w:szCs w:val="24"/>
                            </w:rPr>
                            <w:t>WIS – Power Supply</w:t>
                          </w:r>
                        </w:p>
                      </w:txbxContent>
                    </v:textbox>
                  </v:shape>
                  <v:shape id="Straight Arrow Connector 32" o:spid="_x0000_s1062" type="#_x0000_t32" style="position:absolute;left:7524;top:27051;width:667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" strokecolor="#c00000" strokeweight="1.75pt">
                    <v:stroke startarrow="open" endarrow="open" joinstyle="miter"/>
                    <o:lock v:ext="edit" shapetype="f"/>
                  </v:shape>
                  <v:roundrect id="Rectangle: Rounded Corners 33" o:spid="_x0000_s1063" style="position:absolute;left:476;top:571;width:18669;height:285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" fillcolor="#5b9bd5 [3204]" strokecolor="#1f4d78 [1604]" strokeweight="1pt">
                    <v:fill opacity="16448f"/>
                    <v:stroke dashstyle="dash" joinstyle="miter"/>
                  </v:roundrect>
                </v:group>
                <v:shape id="_x0000_s1064" type="#_x0000_t202" style="position:absolute;left:22193;top:1143;width:1104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B7A6FD3" w14:textId="49E43AC5" w:rsidR="00B62369" w:rsidRPr="00B62369" w:rsidRDefault="00B62369" w:rsidP="00B62369">
                        <w:pP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</w:pPr>
                        <w:r w:rsidRPr="00B62369"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Storage - Tank</w:t>
                        </w:r>
                      </w:p>
                    </w:txbxContent>
                  </v:textbox>
                </v:shape>
                <v:shape id="_x0000_s1065" type="#_x0000_t202" style="position:absolute;left:28289;top:23241;width:876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BF842E4" w14:textId="152F664D" w:rsidR="00B62369" w:rsidRPr="00B62369" w:rsidRDefault="00B62369" w:rsidP="00B62369">
                        <w:pP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Pump.Dist</w:t>
                        </w:r>
                      </w:p>
                    </w:txbxContent>
                  </v:textbox>
                </v:shape>
                <v:shape id="_x0000_s1066" type="#_x0000_t202" style="position:absolute;left:28003;top:42672;width:1019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4F7A034" w14:textId="04A91ADC" w:rsidR="00B62369" w:rsidRPr="00B62369" w:rsidRDefault="00B62369" w:rsidP="00B62369">
                        <w:pP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Pump.</w:t>
                        </w:r>
                        <w:r w:rsidR="00F83013"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We</w:t>
                        </w:r>
                        <w:r w:rsidR="0075125D"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l</w:t>
                        </w:r>
                        <w:r w:rsidR="00F83013"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42" o:spid="_x0000_s1067" type="#_x0000_t32" style="position:absolute;left:25050;top:40576;width:4001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" strokecolor="blue" strokeweight="1.75pt">
                  <v:stroke startarrow="open" joinstyle="miter"/>
                  <o:lock v:ext="edit" shapetype="f"/>
                </v:shape>
                <v:shape id="Straight Arrow Connector 43" o:spid="_x0000_s1068" type="#_x0000_t32" style="position:absolute;left:26003;top:12192;width:4096;height:28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" strokecolor="blue" strokeweight="1.75pt">
                  <v:stroke startarrow="open" joinstyle="miter"/>
                  <o:lock v:ext="edit" shapetype="f"/>
                </v:shape>
                <v:shape id="Straight Arrow Connector 44" o:spid="_x0000_s1069" type="#_x0000_t32" style="position:absolute;left:28765;top:11144;width:3334;height:9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" strokecolor="blue" strokeweight="1.75pt">
                  <v:stroke startarrow="open" joinstyle="miter"/>
                  <o:lock v:ext="edit" shapetype="f"/>
                </v:shape>
                <v:shape id="Straight Arrow Connector 45" o:spid="_x0000_s1070" type="#_x0000_t32" style="position:absolute;left:36766;top:11430;width:2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" strokecolor="blue" strokeweight="1.75pt">
                  <v:stroke startarrow="open" joinstyle="miter"/>
                  <o:lock v:ext="edit" shapetype="f"/>
                </v:shape>
                <v:shape id="Straight Arrow Connector 46" o:spid="_x0000_s1071" type="#_x0000_t32" style="position:absolute;left:37433;top:22383;width:27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" strokecolor="blue" strokeweight="1.75pt">
                  <v:stroke startarrow="open" joinstyle="miter"/>
                  <o:lock v:ext="edit" shapetype="f"/>
                </v:shape>
                <v:shape id="Straight Arrow Connector 47" o:spid="_x0000_s1072" type="#_x0000_t32" style="position:absolute;left:37528;top:32670;width:3620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" strokecolor="blue" strokeweight="1.75pt">
                  <v:stroke startarrow="open" joinstyle="miter"/>
                  <o:lock v:ext="edit" shapetype="f"/>
                </v:shape>
                <v:shape id="Straight Arrow Connector 48" o:spid="_x0000_s1073" type="#_x0000_t32" style="position:absolute;left:37888;top:44021;width:42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" strokecolor="blue" strokeweight="1.75pt">
                  <v:stroke startarrow="open" joinstyle="miter"/>
                  <o:lock v:ext="edit" shapetype="f"/>
                </v:shape>
                <v:shape id="Straight Arrow Connector 51" o:spid="_x0000_s1074" type="#_x0000_t32" style="position:absolute;left:11239;top:23241;width:8168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" strokecolor="#060" strokeweight="1.75pt">
                  <v:stroke dashstyle="1 1" startarrow="open" joinstyle="miter"/>
                  <o:lock v:ext="edit" shapetype="f"/>
                </v:shape>
                <v:shape id="Straight Arrow Connector 52" o:spid="_x0000_s1075" type="#_x0000_t32" style="position:absolute;left:24288;top:21907;width:5144;height:1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" strokecolor="#060" strokeweight="1.75pt">
                  <v:stroke dashstyle="1 1" startarrow="open" joinstyle="miter"/>
                  <o:lock v:ext="edit" shapetype="f"/>
                </v:shape>
                <v:shape id="Straight Arrow Connector 53" o:spid="_x0000_s1076" type="#_x0000_t32" style="position:absolute;left:23717;top:24479;width:5715;height:15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" strokecolor="#060" strokeweight="1.75pt">
                  <v:stroke dashstyle="1 1" startarrow="open" joinstyle="miter"/>
                  <o:lock v:ext="edit" shapetype="f"/>
                </v:shape>
                <v:shape id="Straight Arrow Connector 54" o:spid="_x0000_s1077" type="#_x0000_t32" style="position:absolute;left:12192;top:8001;width:13620;height:156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" strokecolor="#060" strokeweight="1.75pt">
                  <v:stroke dashstyle="1 1" startarrow="open" joinstyle="miter"/>
                  <o:lock v:ext="edit" shapetype="f"/>
                </v:shape>
                <v:shape id="_x0000_s1078" type="#_x0000_t202" style="position:absolute;left:22193;top:49053;width:571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05CC3E65" w14:textId="00A1BEA7" w:rsidR="00903D4F" w:rsidRPr="00B62369" w:rsidRDefault="00903D4F" w:rsidP="00903D4F">
                        <w:pP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C45911" w:themeColor="accent2" w:themeShade="BF"/>
                            <w:kern w:val="24"/>
                            <w:sz w:val="24"/>
                            <w:szCs w:val="24"/>
                          </w:rPr>
                          <w:t>Well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06E30" w:rsidRPr="007C7C79">
        <w:rPr>
          <w:noProof/>
        </w:rPr>
        <mc:AlternateContent>
          <mc:Choice Requires="wps">
            <w:drawing>
              <wp:anchor distT="0" distB="0" distL="114300" distR="114300" simplePos="0" relativeHeight="251724287" behindDoc="0" locked="0" layoutInCell="1" allowOverlap="1" wp14:anchorId="7015D624" wp14:editId="755E9087">
                <wp:simplePos x="0" y="0"/>
                <wp:positionH relativeFrom="column">
                  <wp:posOffset>3895724</wp:posOffset>
                </wp:positionH>
                <wp:positionV relativeFrom="paragraph">
                  <wp:posOffset>1373505</wp:posOffset>
                </wp:positionV>
                <wp:extent cx="85725" cy="3259138"/>
                <wp:effectExtent l="38100" t="38100" r="47625" b="5588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5725" cy="325913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6270" id="Straight Arrow Connector 57" o:spid="_x0000_s1026" type="#_x0000_t32" style="position:absolute;margin-left:306.75pt;margin-top:108.15pt;width:6.75pt;height:256.65pt;flip:x y;z-index:25172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" strokecolor="blue" strokeweight="1.75pt">
                <v:stroke startarrow="oval" endarrow="oval" joinstyle="miter"/>
                <o:lock v:ext="edit" shapetype="f"/>
              </v:shape>
            </w:pict>
          </mc:Fallback>
        </mc:AlternateContent>
      </w:r>
      <w:r w:rsidR="00EF27CB" w:rsidRPr="0023498A">
        <w:rPr>
          <w:b/>
          <w:bCs/>
        </w:rPr>
        <w:t>System Configuration :</w:t>
      </w:r>
    </w:p>
    <w:p w14:paraId="51500B70" w14:textId="25DB0494" w:rsidR="001D32CA" w:rsidRDefault="001D32CA" w:rsidP="00EF27CB"/>
    <w:p w14:paraId="26AB7960" w14:textId="1553B743" w:rsidR="00EF27CB" w:rsidRPr="0023498A" w:rsidRDefault="00525696" w:rsidP="0023498A">
      <w:pPr>
        <w:pStyle w:val="ListParagraph"/>
        <w:numPr>
          <w:ilvl w:val="0"/>
          <w:numId w:val="27"/>
        </w:numPr>
        <w:rPr>
          <w:b/>
          <w:bCs/>
        </w:rPr>
      </w:pPr>
      <w:r w:rsidRPr="0023498A">
        <w:rPr>
          <w:b/>
          <w:bCs/>
        </w:rPr>
        <w:t xml:space="preserve">System </w:t>
      </w:r>
      <w:r w:rsidR="00F83013" w:rsidRPr="0023498A">
        <w:rPr>
          <w:b/>
          <w:bCs/>
        </w:rPr>
        <w:t>consists</w:t>
      </w:r>
      <w:r w:rsidRPr="0023498A">
        <w:rPr>
          <w:b/>
          <w:bCs/>
        </w:rPr>
        <w:t xml:space="preserve"> of :</w:t>
      </w:r>
    </w:p>
    <w:p w14:paraId="011E5FDD" w14:textId="3B4C9532" w:rsidR="00525696" w:rsidRDefault="00525696" w:rsidP="00525696">
      <w:pPr>
        <w:pStyle w:val="ListParagraph"/>
        <w:numPr>
          <w:ilvl w:val="0"/>
          <w:numId w:val="24"/>
        </w:numPr>
      </w:pPr>
      <w:r>
        <w:t xml:space="preserve">4 Group (related to 4 solenoid </w:t>
      </w:r>
      <w:r w:rsidR="00F83013">
        <w:t>valves</w:t>
      </w:r>
      <w:r>
        <w:t>, ½”, 12 VDC)</w:t>
      </w:r>
    </w:p>
    <w:p w14:paraId="093223A2" w14:textId="564A0B98" w:rsidR="00525696" w:rsidRDefault="00525696" w:rsidP="00525696">
      <w:pPr>
        <w:pStyle w:val="ListParagraph"/>
        <w:numPr>
          <w:ilvl w:val="0"/>
          <w:numId w:val="24"/>
        </w:numPr>
      </w:pPr>
      <w:r>
        <w:t xml:space="preserve">Each group will supply water (irrigation) for 4 </w:t>
      </w:r>
      <w:r w:rsidR="006817A5">
        <w:t>beds</w:t>
      </w:r>
      <w:r w:rsidR="00A777AD">
        <w:t xml:space="preserve"> (guludan)</w:t>
      </w:r>
    </w:p>
    <w:p w14:paraId="582C7309" w14:textId="745B87D4" w:rsidR="00A777AD" w:rsidRDefault="00A777AD" w:rsidP="00525696">
      <w:pPr>
        <w:pStyle w:val="ListParagraph"/>
        <w:numPr>
          <w:ilvl w:val="0"/>
          <w:numId w:val="24"/>
        </w:numPr>
      </w:pPr>
      <w:r>
        <w:t>Power Supply 220VAC to 12 VDC (</w:t>
      </w:r>
      <w:r w:rsidR="00BA64DE">
        <w:t>10 A)</w:t>
      </w:r>
    </w:p>
    <w:p w14:paraId="0B1EBE5C" w14:textId="228063A8" w:rsidR="00BA64DE" w:rsidRDefault="00BA64DE" w:rsidP="00525696">
      <w:pPr>
        <w:pStyle w:val="ListParagraph"/>
        <w:numPr>
          <w:ilvl w:val="0"/>
          <w:numId w:val="24"/>
        </w:numPr>
      </w:pPr>
      <w:r>
        <w:t>Module Relay 4 channel</w:t>
      </w:r>
      <w:r w:rsidR="00A93A15">
        <w:t xml:space="preserve"> &amp; 2 channel</w:t>
      </w:r>
    </w:p>
    <w:p w14:paraId="3741039D" w14:textId="2CEA3527" w:rsidR="00BA64DE" w:rsidRDefault="00BA64DE" w:rsidP="00525696">
      <w:pPr>
        <w:pStyle w:val="ListParagraph"/>
        <w:numPr>
          <w:ilvl w:val="0"/>
          <w:numId w:val="24"/>
        </w:numPr>
      </w:pPr>
      <w:r>
        <w:t>WIFI Module</w:t>
      </w:r>
      <w:r w:rsidR="00A93A15">
        <w:t xml:space="preserve"> – Arduino Wemos D1</w:t>
      </w:r>
    </w:p>
    <w:p w14:paraId="0E16E97E" w14:textId="45247CE6" w:rsidR="0085739B" w:rsidRDefault="0085739B" w:rsidP="00525696">
      <w:pPr>
        <w:pStyle w:val="ListParagraph"/>
        <w:numPr>
          <w:ilvl w:val="0"/>
          <w:numId w:val="24"/>
        </w:numPr>
      </w:pPr>
      <w:r>
        <w:t>Sensor Humidity, Temperature</w:t>
      </w:r>
    </w:p>
    <w:p w14:paraId="527CF5BA" w14:textId="76FCFC2F" w:rsidR="00E714EC" w:rsidRDefault="00E714EC">
      <w:r>
        <w:br w:type="page"/>
      </w:r>
    </w:p>
    <w:p w14:paraId="6866DA72" w14:textId="7C8A2887" w:rsidR="00E714EC" w:rsidRDefault="00E714EC" w:rsidP="0023498A">
      <w:pPr>
        <w:pStyle w:val="ListParagraph"/>
        <w:numPr>
          <w:ilvl w:val="0"/>
          <w:numId w:val="27"/>
        </w:numPr>
        <w:rPr>
          <w:b/>
          <w:bCs/>
        </w:rPr>
      </w:pPr>
      <w:r w:rsidRPr="0023498A">
        <w:rPr>
          <w:b/>
          <w:bCs/>
        </w:rPr>
        <w:lastRenderedPageBreak/>
        <w:t>Facilities :</w:t>
      </w:r>
    </w:p>
    <w:p w14:paraId="5B41BBC0" w14:textId="77777777" w:rsidR="00473FFC" w:rsidRPr="00473FFC" w:rsidRDefault="00473FFC" w:rsidP="00473FFC">
      <w:pPr>
        <w:ind w:left="359"/>
        <w:rPr>
          <w:b/>
          <w:bCs/>
        </w:rPr>
      </w:pPr>
    </w:p>
    <w:p w14:paraId="576D04FA" w14:textId="446B6DFA" w:rsidR="00E714EC" w:rsidRDefault="00E714EC" w:rsidP="00E714EC">
      <w:pPr>
        <w:pStyle w:val="ListParagraph"/>
        <w:numPr>
          <w:ilvl w:val="0"/>
          <w:numId w:val="25"/>
        </w:numPr>
      </w:pPr>
      <w:r>
        <w:t>Area : 10 x 16 m</w:t>
      </w:r>
    </w:p>
    <w:p w14:paraId="53AF1C93" w14:textId="39D7D5EE" w:rsidR="00E714EC" w:rsidRDefault="00E714EC" w:rsidP="00E714EC">
      <w:pPr>
        <w:pStyle w:val="ListParagraph"/>
        <w:numPr>
          <w:ilvl w:val="0"/>
          <w:numId w:val="25"/>
        </w:numPr>
      </w:pPr>
      <w:r>
        <w:t>We</w:t>
      </w:r>
      <w:r w:rsidR="0001621F">
        <w:t>l</w:t>
      </w:r>
      <w:r>
        <w:t>l : 2</w:t>
      </w:r>
    </w:p>
    <w:p w14:paraId="377A34C7" w14:textId="02CC5969" w:rsidR="00E714EC" w:rsidRDefault="00E714EC" w:rsidP="00E714EC">
      <w:pPr>
        <w:pStyle w:val="ListParagraph"/>
        <w:numPr>
          <w:ilvl w:val="0"/>
          <w:numId w:val="25"/>
        </w:numPr>
      </w:pPr>
      <w:r>
        <w:t>Pump : 2 (220 VAC, …..W)</w:t>
      </w:r>
    </w:p>
    <w:p w14:paraId="2A44995A" w14:textId="43E94442" w:rsidR="00E714EC" w:rsidRDefault="00E714EC" w:rsidP="00902D4A">
      <w:pPr>
        <w:pStyle w:val="ListParagraph"/>
        <w:numPr>
          <w:ilvl w:val="0"/>
          <w:numId w:val="25"/>
        </w:numPr>
      </w:pPr>
      <w:r>
        <w:t>Reservoir c/w level switch</w:t>
      </w:r>
    </w:p>
    <w:p w14:paraId="66EC769C" w14:textId="48290D2E" w:rsidR="00F65F32" w:rsidRDefault="00F65F32" w:rsidP="00F65F32"/>
    <w:p w14:paraId="25C65431" w14:textId="14CD3DB1" w:rsidR="00F65F32" w:rsidRDefault="00473FFC" w:rsidP="00F65F32">
      <w:pPr>
        <w:pStyle w:val="ListParagraph"/>
        <w:numPr>
          <w:ilvl w:val="0"/>
          <w:numId w:val="27"/>
        </w:numPr>
        <w:rPr>
          <w:b/>
          <w:bCs/>
        </w:rPr>
      </w:pPr>
      <w:r w:rsidRPr="007C7C79">
        <w:rPr>
          <w:b/>
          <w:bCs/>
        </w:rPr>
        <w:t>Bill Of Material (BOM)</w:t>
      </w:r>
      <w:r w:rsidRPr="0023498A">
        <w:rPr>
          <w:b/>
          <w:bCs/>
        </w:rPr>
        <w:t>:</w:t>
      </w:r>
    </w:p>
    <w:p w14:paraId="42022B2B" w14:textId="77777777" w:rsidR="00473FFC" w:rsidRPr="007C7C79" w:rsidRDefault="00473FFC" w:rsidP="00F65F32">
      <w:pPr>
        <w:rPr>
          <w:b/>
          <w:bCs/>
        </w:rPr>
      </w:pPr>
    </w:p>
    <w:tbl>
      <w:tblPr>
        <w:tblW w:w="6686" w:type="dxa"/>
        <w:tblInd w:w="607" w:type="dxa"/>
        <w:tblLook w:val="04A0" w:firstRow="1" w:lastRow="0" w:firstColumn="1" w:lastColumn="0" w:noHBand="0" w:noVBand="1"/>
      </w:tblPr>
      <w:tblGrid>
        <w:gridCol w:w="538"/>
        <w:gridCol w:w="3680"/>
        <w:gridCol w:w="548"/>
        <w:gridCol w:w="960"/>
        <w:gridCol w:w="960"/>
      </w:tblGrid>
      <w:tr w:rsidR="008146FF" w:rsidRPr="008146FF" w14:paraId="1F07DE27" w14:textId="77777777" w:rsidTr="008146FF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C52A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No.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93A1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Description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6A3E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B5F2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F48F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Price</w:t>
            </w:r>
          </w:p>
        </w:tc>
      </w:tr>
      <w:tr w:rsidR="008146FF" w:rsidRPr="008146FF" w14:paraId="03C78861" w14:textId="77777777" w:rsidTr="008146FF">
        <w:trPr>
          <w:trHeight w:val="300"/>
        </w:trPr>
        <w:tc>
          <w:tcPr>
            <w:tcW w:w="6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0BE24D98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  <w:t>Irrigation Control - IC &amp; Monitoring T, H</w:t>
            </w:r>
          </w:p>
        </w:tc>
      </w:tr>
      <w:tr w:rsidR="008146FF" w:rsidRPr="008146FF" w14:paraId="3E29FF21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C7A1A5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90F775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Power Supply 220 VAC, 5VDC, 10 A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20609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5E92DD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34EB0C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</w:tr>
      <w:tr w:rsidR="008146FF" w:rsidRPr="008146FF" w14:paraId="481544B8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D71AC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EC7C6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Wemos D1 - Arduino shield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2CD2D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B5ED72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60.000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630DCD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60.000</w:t>
            </w:r>
          </w:p>
        </w:tc>
      </w:tr>
      <w:tr w:rsidR="008146FF" w:rsidRPr="008146FF" w14:paraId="06190F90" w14:textId="77777777" w:rsidTr="008146FF">
        <w:trPr>
          <w:trHeight w:val="4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FA191D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FA2584E" w14:textId="77777777" w:rsidR="008146FF" w:rsidRPr="008146FF" w:rsidRDefault="008146FF" w:rsidP="008146FF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val="en-ID" w:eastAsia="en-ID"/>
              </w:rPr>
            </w:pPr>
            <w:r w:rsidRPr="00814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val="en-ID" w:eastAsia="en-ID"/>
              </w:rPr>
              <w:t>SSR Relay Module 4 Channel 5V DC Solid State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22A266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BCD27C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E3B810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</w:tr>
      <w:tr w:rsidR="008146FF" w:rsidRPr="008146FF" w14:paraId="1882D6BF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76C150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E2BDCF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DHT-sensor (T, H)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9853F6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D9F32F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20.000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5344CA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20.000</w:t>
            </w:r>
          </w:p>
        </w:tc>
      </w:tr>
      <w:tr w:rsidR="008146FF" w:rsidRPr="008146FF" w14:paraId="1DA44013" w14:textId="77777777" w:rsidTr="008146FF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751D4C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F1EA7E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Kabel 2 x 0.75 mm serabut (as needed)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BD9D3E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463993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2.500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1BA560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75.000</w:t>
            </w:r>
          </w:p>
        </w:tc>
      </w:tr>
      <w:tr w:rsidR="008146FF" w:rsidRPr="008146FF" w14:paraId="54EF1508" w14:textId="77777777" w:rsidTr="008146FF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3AD778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968E3C6" w14:textId="77777777" w:rsidR="008146FF" w:rsidRPr="008146FF" w:rsidRDefault="008146FF" w:rsidP="008146F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Box Panel Listrik 20x30x12 (Kunci Putar)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7F6D9DB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105F80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150.000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2CB380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150.000</w:t>
            </w:r>
          </w:p>
        </w:tc>
      </w:tr>
      <w:tr w:rsidR="008146FF" w:rsidRPr="008146FF" w14:paraId="0D4A93B0" w14:textId="77777777" w:rsidTr="008146FF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06C472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AB42DF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Solenoid Valve, 12 VD, 1/2"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314FC8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CEA5A3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75.000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B55353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300.000</w:t>
            </w:r>
          </w:p>
        </w:tc>
      </w:tr>
      <w:tr w:rsidR="008146FF" w:rsidRPr="008146FF" w14:paraId="1DD3C23A" w14:textId="77777777" w:rsidTr="008146FF">
        <w:trPr>
          <w:trHeight w:val="300"/>
        </w:trPr>
        <w:tc>
          <w:tcPr>
            <w:tcW w:w="5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07639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0D6B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765.000</w:t>
            </w:r>
          </w:p>
        </w:tc>
      </w:tr>
      <w:tr w:rsidR="008146FF" w:rsidRPr="008146FF" w14:paraId="20D75488" w14:textId="77777777" w:rsidTr="008146FF">
        <w:trPr>
          <w:trHeight w:val="300"/>
        </w:trPr>
        <w:tc>
          <w:tcPr>
            <w:tcW w:w="6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FCEEFEE" w14:textId="45F0668D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  <w:t xml:space="preserve">Water Storage Control </w:t>
            </w:r>
            <w:r w:rsidR="00E3584A"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  <w:t>–</w:t>
            </w:r>
            <w:r w:rsidRPr="008146FF">
              <w:rPr>
                <w:rFonts w:ascii="Calibri" w:eastAsia="Times New Roman" w:hAnsi="Calibri" w:cs="Calibri"/>
                <w:b/>
                <w:bCs/>
                <w:color w:val="0000FF"/>
                <w:lang w:val="en-ID" w:eastAsia="en-ID"/>
              </w:rPr>
              <w:t xml:space="preserve"> WSC</w:t>
            </w:r>
          </w:p>
        </w:tc>
      </w:tr>
      <w:tr w:rsidR="008146FF" w:rsidRPr="008146FF" w14:paraId="44CA590D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D29B6D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A1A360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Relay 2 channels, Arduino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05809A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236EE8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62A7C0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30.000</w:t>
            </w:r>
          </w:p>
        </w:tc>
      </w:tr>
      <w:tr w:rsidR="008146FF" w:rsidRPr="008146FF" w14:paraId="0D8D48B2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C71B92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796D54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Kabel 2 x 1.5 mm serabut (as needed)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641FAF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05343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2.500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27379D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100.000</w:t>
            </w:r>
          </w:p>
        </w:tc>
      </w:tr>
      <w:tr w:rsidR="008146FF" w:rsidRPr="008146FF" w14:paraId="34B92475" w14:textId="77777777" w:rsidTr="008146FF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2A9329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C5C2BBC" w14:textId="77777777" w:rsidR="008146FF" w:rsidRPr="008146FF" w:rsidRDefault="008146FF" w:rsidP="008146F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8146FF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Pelampung Air Otomatis Radar KIdo 70 AB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06D311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DC207F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70.000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D78294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70.000</w:t>
            </w:r>
          </w:p>
        </w:tc>
      </w:tr>
      <w:tr w:rsidR="008146FF" w:rsidRPr="008146FF" w14:paraId="6CD7BCC0" w14:textId="77777777" w:rsidTr="008146FF">
        <w:trPr>
          <w:trHeight w:val="300"/>
        </w:trPr>
        <w:tc>
          <w:tcPr>
            <w:tcW w:w="5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87B4A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971A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200.000</w:t>
            </w:r>
          </w:p>
        </w:tc>
      </w:tr>
      <w:tr w:rsidR="008146FF" w:rsidRPr="008146FF" w14:paraId="2801DB0C" w14:textId="77777777" w:rsidTr="008146FF">
        <w:trPr>
          <w:trHeight w:val="300"/>
        </w:trPr>
        <w:tc>
          <w:tcPr>
            <w:tcW w:w="6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B70F8B4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Application Package (AP)</w:t>
            </w:r>
          </w:p>
        </w:tc>
      </w:tr>
      <w:tr w:rsidR="008146FF" w:rsidRPr="008146FF" w14:paraId="034AAF85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D240A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C74D1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Application - software package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A3FF4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B45F2B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B39AEA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8146FF" w:rsidRPr="008146FF" w14:paraId="0EC9FA3E" w14:textId="77777777" w:rsidTr="008146F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3C30BF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26E868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Commissioning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AEA02B" w14:textId="77777777" w:rsidR="008146FF" w:rsidRPr="008146FF" w:rsidRDefault="008146FF" w:rsidP="008146FF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4368EA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1CA3F0" w14:textId="77777777" w:rsidR="008146FF" w:rsidRPr="008146FF" w:rsidRDefault="008146FF" w:rsidP="008146FF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146FF" w:rsidRPr="008146FF" w14:paraId="09503682" w14:textId="77777777" w:rsidTr="008146FF">
        <w:trPr>
          <w:trHeight w:val="300"/>
        </w:trPr>
        <w:tc>
          <w:tcPr>
            <w:tcW w:w="5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DE02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E97C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8146FF" w:rsidRPr="008146FF" w14:paraId="7E5F1E99" w14:textId="77777777" w:rsidTr="008146FF">
        <w:trPr>
          <w:trHeight w:val="300"/>
        </w:trPr>
        <w:tc>
          <w:tcPr>
            <w:tcW w:w="57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7C176" w14:textId="77777777" w:rsidR="008146FF" w:rsidRPr="008146FF" w:rsidRDefault="008146FF" w:rsidP="008146FF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Grand Total (excluded - AP)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BA77" w14:textId="77777777" w:rsidR="008146FF" w:rsidRPr="008146FF" w:rsidRDefault="008146FF" w:rsidP="008146F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146FF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965.000</w:t>
            </w:r>
          </w:p>
        </w:tc>
      </w:tr>
    </w:tbl>
    <w:p w14:paraId="3865AC0E" w14:textId="3E9D1BAA" w:rsidR="00E714EC" w:rsidRDefault="00E714EC" w:rsidP="00EF27CB"/>
    <w:p w14:paraId="1A3C10B2" w14:textId="3BBC0D6C" w:rsidR="007C731D" w:rsidRDefault="007C731D">
      <w:pPr>
        <w:rPr>
          <w:b/>
          <w:bCs/>
        </w:rPr>
      </w:pPr>
    </w:p>
    <w:p w14:paraId="64ABA66F" w14:textId="23BB2F4D" w:rsidR="008975FF" w:rsidRDefault="008975FF" w:rsidP="008975FF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Time Line</w:t>
      </w:r>
    </w:p>
    <w:p w14:paraId="5F126068" w14:textId="77777777" w:rsidR="008975FF" w:rsidRPr="008975FF" w:rsidRDefault="008975FF" w:rsidP="008975FF">
      <w:pPr>
        <w:ind w:left="720"/>
        <w:rPr>
          <w:b/>
          <w:bCs/>
        </w:rPr>
      </w:pPr>
    </w:p>
    <w:p w14:paraId="2ED985A5" w14:textId="0C848C63" w:rsidR="00A43090" w:rsidRDefault="00A43090" w:rsidP="00EB1142"/>
    <w:sectPr w:rsidR="00A4309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91DE" w14:textId="77777777" w:rsidR="00E57951" w:rsidRDefault="00E57951" w:rsidP="006C10B9">
      <w:r>
        <w:separator/>
      </w:r>
    </w:p>
  </w:endnote>
  <w:endnote w:type="continuationSeparator" w:id="0">
    <w:p w14:paraId="22082E15" w14:textId="77777777" w:rsidR="00E57951" w:rsidRDefault="00E57951" w:rsidP="006C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D41A" w14:textId="2A837329" w:rsidR="006C10B9" w:rsidRPr="00CC0BAB" w:rsidRDefault="00CC0BAB" w:rsidP="006C10B9">
    <w:pPr>
      <w:pStyle w:val="Footer"/>
      <w:jc w:val="right"/>
      <w:rPr>
        <w:b/>
        <w:bCs/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WIS-SAM</w:t>
    </w:r>
    <w:r w:rsidR="006C10B9" w:rsidRPr="00CC0BAB">
      <w:rPr>
        <w:b/>
        <w:bCs/>
        <w:i/>
        <w:iCs/>
        <w:sz w:val="16"/>
        <w:szCs w:val="16"/>
      </w:rPr>
      <w:t xml:space="preserve"> </w:t>
    </w:r>
    <w:r w:rsidR="006C10B9" w:rsidRPr="00CC0BAB">
      <w:rPr>
        <w:b/>
        <w:bCs/>
        <w:i/>
        <w:iCs/>
        <w:sz w:val="16"/>
        <w:szCs w:val="16"/>
      </w:rPr>
      <w:fldChar w:fldCharType="begin"/>
    </w:r>
    <w:r w:rsidR="006C10B9" w:rsidRPr="00CC0BAB">
      <w:rPr>
        <w:b/>
        <w:bCs/>
        <w:i/>
        <w:iCs/>
        <w:sz w:val="16"/>
        <w:szCs w:val="16"/>
      </w:rPr>
      <w:instrText xml:space="preserve"> PAGE  \* Arabic  \* MERGEFORMAT </w:instrText>
    </w:r>
    <w:r w:rsidR="006C10B9" w:rsidRPr="00CC0BAB">
      <w:rPr>
        <w:b/>
        <w:bCs/>
        <w:i/>
        <w:iCs/>
        <w:sz w:val="16"/>
        <w:szCs w:val="16"/>
      </w:rPr>
      <w:fldChar w:fldCharType="separate"/>
    </w:r>
    <w:r w:rsidR="006C10B9" w:rsidRPr="00CC0BAB">
      <w:rPr>
        <w:b/>
        <w:bCs/>
        <w:i/>
        <w:iCs/>
        <w:noProof/>
        <w:sz w:val="16"/>
        <w:szCs w:val="16"/>
      </w:rPr>
      <w:t>2</w:t>
    </w:r>
    <w:r w:rsidR="006C10B9" w:rsidRPr="00CC0BAB">
      <w:rPr>
        <w:b/>
        <w:bCs/>
        <w:i/>
        <w:iCs/>
        <w:sz w:val="16"/>
        <w:szCs w:val="16"/>
      </w:rPr>
      <w:fldChar w:fldCharType="end"/>
    </w:r>
    <w:r w:rsidR="006C10B9" w:rsidRPr="00CC0BAB">
      <w:rPr>
        <w:b/>
        <w:bCs/>
        <w:i/>
        <w:iCs/>
        <w:sz w:val="16"/>
        <w:szCs w:val="16"/>
      </w:rPr>
      <w:t xml:space="preserve"> of </w:t>
    </w:r>
    <w:r w:rsidR="006C10B9" w:rsidRPr="00CC0BAB">
      <w:rPr>
        <w:b/>
        <w:bCs/>
        <w:i/>
        <w:iCs/>
        <w:sz w:val="16"/>
        <w:szCs w:val="16"/>
      </w:rPr>
      <w:fldChar w:fldCharType="begin"/>
    </w:r>
    <w:r w:rsidR="006C10B9" w:rsidRPr="00CC0BAB">
      <w:rPr>
        <w:b/>
        <w:bCs/>
        <w:i/>
        <w:iCs/>
        <w:sz w:val="16"/>
        <w:szCs w:val="16"/>
      </w:rPr>
      <w:instrText xml:space="preserve"> NUMPAGES  \* Arabic  \* MERGEFORMAT </w:instrText>
    </w:r>
    <w:r w:rsidR="006C10B9" w:rsidRPr="00CC0BAB">
      <w:rPr>
        <w:b/>
        <w:bCs/>
        <w:i/>
        <w:iCs/>
        <w:sz w:val="16"/>
        <w:szCs w:val="16"/>
      </w:rPr>
      <w:fldChar w:fldCharType="separate"/>
    </w:r>
    <w:r w:rsidR="006C10B9" w:rsidRPr="00CC0BAB">
      <w:rPr>
        <w:b/>
        <w:bCs/>
        <w:i/>
        <w:iCs/>
        <w:noProof/>
        <w:sz w:val="16"/>
        <w:szCs w:val="16"/>
      </w:rPr>
      <w:t>2</w:t>
    </w:r>
    <w:r w:rsidR="006C10B9" w:rsidRPr="00CC0BAB">
      <w:rPr>
        <w:b/>
        <w:bCs/>
        <w:i/>
        <w:iCs/>
        <w:sz w:val="16"/>
        <w:szCs w:val="16"/>
      </w:rPr>
      <w:fldChar w:fldCharType="end"/>
    </w:r>
  </w:p>
  <w:p w14:paraId="6715DB18" w14:textId="77777777" w:rsidR="006C10B9" w:rsidRDefault="006C1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2B75" w14:textId="77777777" w:rsidR="00E57951" w:rsidRDefault="00E57951" w:rsidP="006C10B9">
      <w:r>
        <w:separator/>
      </w:r>
    </w:p>
  </w:footnote>
  <w:footnote w:type="continuationSeparator" w:id="0">
    <w:p w14:paraId="0E2D5DCC" w14:textId="77777777" w:rsidR="00E57951" w:rsidRDefault="00E57951" w:rsidP="006C1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593A" w14:textId="7ED0944D" w:rsidR="00A0701C" w:rsidRDefault="00A0701C" w:rsidP="00A0701C">
    <w:pPr>
      <w:jc w:val="center"/>
      <w:rPr>
        <w:b/>
        <w:bCs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B8AA36" wp14:editId="0A6E846D">
              <wp:simplePos x="0" y="0"/>
              <wp:positionH relativeFrom="column">
                <wp:posOffset>-476250</wp:posOffset>
              </wp:positionH>
              <wp:positionV relativeFrom="paragraph">
                <wp:posOffset>-333375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54BF4" id="Group 159" o:spid="_x0000_s1026" style="position:absolute;margin-left:-37.5pt;margin-top:-26.2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Pr="00BA64DE">
      <w:rPr>
        <w:b/>
        <w:bCs/>
        <w:sz w:val="24"/>
        <w:szCs w:val="24"/>
      </w:rPr>
      <w:t>Semanding Agrifarm Makmur  - SAM</w:t>
    </w:r>
  </w:p>
  <w:p w14:paraId="6A56EA52" w14:textId="77777777" w:rsidR="00A0701C" w:rsidRPr="00B57FFE" w:rsidRDefault="00A0701C" w:rsidP="00A0701C">
    <w:pPr>
      <w:jc w:val="center"/>
      <w:rPr>
        <w:i/>
        <w:iCs/>
        <w:sz w:val="24"/>
        <w:szCs w:val="24"/>
      </w:rPr>
    </w:pPr>
    <w:r w:rsidRPr="00B57FFE">
      <w:rPr>
        <w:i/>
        <w:iCs/>
        <w:sz w:val="24"/>
        <w:szCs w:val="24"/>
      </w:rPr>
      <w:t>Jember – East Java</w:t>
    </w:r>
  </w:p>
  <w:p w14:paraId="23684D7E" w14:textId="77777777" w:rsidR="00A0701C" w:rsidRDefault="00A0701C" w:rsidP="00A0701C">
    <w:pPr>
      <w:jc w:val="center"/>
    </w:pPr>
    <w:r>
      <w:t>Wireless Irrigation System (WIS)</w:t>
    </w:r>
  </w:p>
  <w:p w14:paraId="25A8AF2F" w14:textId="74E7E1DB" w:rsidR="00A0701C" w:rsidRDefault="00A07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C5A45"/>
    <w:multiLevelType w:val="hybridMultilevel"/>
    <w:tmpl w:val="98A0C72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A22ED1"/>
    <w:multiLevelType w:val="hybridMultilevel"/>
    <w:tmpl w:val="A2C6F566"/>
    <w:lvl w:ilvl="0" w:tplc="4B1A9BD6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07A449DF"/>
    <w:multiLevelType w:val="hybridMultilevel"/>
    <w:tmpl w:val="81AC3046"/>
    <w:lvl w:ilvl="0" w:tplc="E26AAC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65227B"/>
    <w:multiLevelType w:val="hybridMultilevel"/>
    <w:tmpl w:val="E396B1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911883"/>
    <w:multiLevelType w:val="hybridMultilevel"/>
    <w:tmpl w:val="2E6668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9C1F0D"/>
    <w:multiLevelType w:val="hybridMultilevel"/>
    <w:tmpl w:val="A914CDD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81C78ED"/>
    <w:multiLevelType w:val="hybridMultilevel"/>
    <w:tmpl w:val="CFCEB93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7B50BD"/>
    <w:multiLevelType w:val="hybridMultilevel"/>
    <w:tmpl w:val="81AC304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068379B"/>
    <w:multiLevelType w:val="hybridMultilevel"/>
    <w:tmpl w:val="0C241EF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991E03"/>
    <w:multiLevelType w:val="hybridMultilevel"/>
    <w:tmpl w:val="397A89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F64683B"/>
    <w:multiLevelType w:val="hybridMultilevel"/>
    <w:tmpl w:val="6E44991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AE11A69"/>
    <w:multiLevelType w:val="hybridMultilevel"/>
    <w:tmpl w:val="B69AA094"/>
    <w:lvl w:ilvl="0" w:tplc="FFFFFFFF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CF74A6"/>
    <w:multiLevelType w:val="hybridMultilevel"/>
    <w:tmpl w:val="73003766"/>
    <w:lvl w:ilvl="0" w:tplc="E11EFA6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33"/>
  </w:num>
  <w:num w:numId="5">
    <w:abstractNumId w:val="17"/>
  </w:num>
  <w:num w:numId="6">
    <w:abstractNumId w:val="25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3"/>
  </w:num>
  <w:num w:numId="20">
    <w:abstractNumId w:val="31"/>
  </w:num>
  <w:num w:numId="21">
    <w:abstractNumId w:val="27"/>
  </w:num>
  <w:num w:numId="22">
    <w:abstractNumId w:val="14"/>
  </w:num>
  <w:num w:numId="23">
    <w:abstractNumId w:val="35"/>
  </w:num>
  <w:num w:numId="24">
    <w:abstractNumId w:val="16"/>
  </w:num>
  <w:num w:numId="25">
    <w:abstractNumId w:val="24"/>
  </w:num>
  <w:num w:numId="26">
    <w:abstractNumId w:val="19"/>
  </w:num>
  <w:num w:numId="27">
    <w:abstractNumId w:val="29"/>
  </w:num>
  <w:num w:numId="28">
    <w:abstractNumId w:val="10"/>
  </w:num>
  <w:num w:numId="29">
    <w:abstractNumId w:val="18"/>
  </w:num>
  <w:num w:numId="30">
    <w:abstractNumId w:val="34"/>
  </w:num>
  <w:num w:numId="31">
    <w:abstractNumId w:val="32"/>
  </w:num>
  <w:num w:numId="32">
    <w:abstractNumId w:val="26"/>
  </w:num>
  <w:num w:numId="33">
    <w:abstractNumId w:val="13"/>
  </w:num>
  <w:num w:numId="34">
    <w:abstractNumId w:val="22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CB"/>
    <w:rsid w:val="00004D55"/>
    <w:rsid w:val="00010799"/>
    <w:rsid w:val="000107AA"/>
    <w:rsid w:val="0001621F"/>
    <w:rsid w:val="00031AE3"/>
    <w:rsid w:val="000363DE"/>
    <w:rsid w:val="00081C47"/>
    <w:rsid w:val="000A5267"/>
    <w:rsid w:val="000E7DE7"/>
    <w:rsid w:val="00121009"/>
    <w:rsid w:val="00130397"/>
    <w:rsid w:val="00137669"/>
    <w:rsid w:val="00141F8E"/>
    <w:rsid w:val="00157B77"/>
    <w:rsid w:val="001705ED"/>
    <w:rsid w:val="001D32CA"/>
    <w:rsid w:val="00214A4F"/>
    <w:rsid w:val="0023498A"/>
    <w:rsid w:val="002737F8"/>
    <w:rsid w:val="00290A19"/>
    <w:rsid w:val="002B0BAC"/>
    <w:rsid w:val="002D6A76"/>
    <w:rsid w:val="0031105F"/>
    <w:rsid w:val="00430699"/>
    <w:rsid w:val="004676B4"/>
    <w:rsid w:val="00473FFC"/>
    <w:rsid w:val="004E61EF"/>
    <w:rsid w:val="004E6479"/>
    <w:rsid w:val="004E6C74"/>
    <w:rsid w:val="00506E30"/>
    <w:rsid w:val="00525696"/>
    <w:rsid w:val="00532B5F"/>
    <w:rsid w:val="00565525"/>
    <w:rsid w:val="00571A14"/>
    <w:rsid w:val="00586530"/>
    <w:rsid w:val="005A529C"/>
    <w:rsid w:val="0060409B"/>
    <w:rsid w:val="006316EF"/>
    <w:rsid w:val="00645252"/>
    <w:rsid w:val="006817A5"/>
    <w:rsid w:val="00686EA1"/>
    <w:rsid w:val="006C10B9"/>
    <w:rsid w:val="006D3D74"/>
    <w:rsid w:val="006F4C0F"/>
    <w:rsid w:val="006F55EA"/>
    <w:rsid w:val="007315B4"/>
    <w:rsid w:val="0075125D"/>
    <w:rsid w:val="00760EFB"/>
    <w:rsid w:val="007C731D"/>
    <w:rsid w:val="007C7C79"/>
    <w:rsid w:val="008146FF"/>
    <w:rsid w:val="0083569A"/>
    <w:rsid w:val="0085739B"/>
    <w:rsid w:val="008975FF"/>
    <w:rsid w:val="008B4EA4"/>
    <w:rsid w:val="00902D4A"/>
    <w:rsid w:val="00903D4F"/>
    <w:rsid w:val="0094271E"/>
    <w:rsid w:val="00992E66"/>
    <w:rsid w:val="009C67E6"/>
    <w:rsid w:val="00A0701C"/>
    <w:rsid w:val="00A25678"/>
    <w:rsid w:val="00A4277A"/>
    <w:rsid w:val="00A43090"/>
    <w:rsid w:val="00A75BA9"/>
    <w:rsid w:val="00A777AD"/>
    <w:rsid w:val="00A9204E"/>
    <w:rsid w:val="00A93A15"/>
    <w:rsid w:val="00AA4E29"/>
    <w:rsid w:val="00B31DD4"/>
    <w:rsid w:val="00B57FFE"/>
    <w:rsid w:val="00B62369"/>
    <w:rsid w:val="00BA64DE"/>
    <w:rsid w:val="00C15DAD"/>
    <w:rsid w:val="00C162B6"/>
    <w:rsid w:val="00C36AC8"/>
    <w:rsid w:val="00CA5777"/>
    <w:rsid w:val="00CB57A2"/>
    <w:rsid w:val="00CC0BAB"/>
    <w:rsid w:val="00CF39EE"/>
    <w:rsid w:val="00D43520"/>
    <w:rsid w:val="00DC4735"/>
    <w:rsid w:val="00E3584A"/>
    <w:rsid w:val="00E57951"/>
    <w:rsid w:val="00E714EC"/>
    <w:rsid w:val="00EB1142"/>
    <w:rsid w:val="00EB2722"/>
    <w:rsid w:val="00ED31C8"/>
    <w:rsid w:val="00EF27CB"/>
    <w:rsid w:val="00F13C65"/>
    <w:rsid w:val="00F65F32"/>
    <w:rsid w:val="00F700B7"/>
    <w:rsid w:val="00F83013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5C8DCD"/>
  <w15:chartTrackingRefBased/>
  <w15:docId w15:val="{C79C569B-7373-495C-9127-415AEAFC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25696"/>
    <w:pPr>
      <w:ind w:left="720"/>
      <w:contextualSpacing/>
    </w:pPr>
  </w:style>
  <w:style w:type="table" w:styleId="TableGrid">
    <w:name w:val="Table Grid"/>
    <w:basedOn w:val="TableNormal"/>
    <w:uiPriority w:val="39"/>
    <w:rsid w:val="00F6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294\AppData\Local\Microsoft\Office\16.0\DTS\en-US%7b3F64BFE4-76DC-41A8-933E-00E1AE0134E9%7d\%7b66A30F56-F3B7-42E6-9A5E-C61ADC9204D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{66A30F56-F3B7-42E6-9A5E-C61ADC9204D6}tf02786999_win32.dotx</Template>
  <TotalTime>539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sam294</dc:creator>
  <cp:keywords/>
  <dc:description/>
  <cp:lastModifiedBy>sam294</cp:lastModifiedBy>
  <cp:revision>46</cp:revision>
  <cp:lastPrinted>2021-11-23T12:51:00Z</cp:lastPrinted>
  <dcterms:created xsi:type="dcterms:W3CDTF">2021-11-22T04:00:00Z</dcterms:created>
  <dcterms:modified xsi:type="dcterms:W3CDTF">2021-11-23T12:56:00Z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